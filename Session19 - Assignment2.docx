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9951F1">
        <w:rPr>
          <w:rFonts w:cs="Arial"/>
          <w:sz w:val="56"/>
        </w:rPr>
        <w:t>1</w:t>
      </w:r>
      <w:r w:rsidR="002C4056">
        <w:rPr>
          <w:rFonts w:cs="Arial"/>
          <w:sz w:val="56"/>
        </w:rPr>
        <w:t>9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D74AB7">
        <w:rPr>
          <w:rFonts w:cs="Arial"/>
          <w:sz w:val="56"/>
        </w:rPr>
        <w:t>2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127635</wp:posOffset>
                </wp:positionV>
                <wp:extent cx="4404360" cy="29622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29622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05pt;width:346.8pt;height:23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D74AB7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9951F1">
              <w:rPr>
                <w:b w:val="0"/>
              </w:rPr>
              <w:t>1</w:t>
            </w:r>
            <w:r w:rsidR="002C4056">
              <w:rPr>
                <w:b w:val="0"/>
              </w:rPr>
              <w:t>9</w:t>
            </w:r>
            <w:r>
              <w:rPr>
                <w:b w:val="0"/>
              </w:rPr>
              <w:t xml:space="preserve"> – Assignment </w:t>
            </w:r>
            <w:r w:rsidR="00D74AB7">
              <w:rPr>
                <w:b w:val="0"/>
              </w:rPr>
              <w:t>2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D74AB7">
            <w:r>
              <w:rPr>
                <w:b/>
              </w:rPr>
              <w:t xml:space="preserve">Session </w:t>
            </w:r>
            <w:r w:rsidR="009951F1">
              <w:rPr>
                <w:b/>
              </w:rPr>
              <w:t>1</w:t>
            </w:r>
            <w:r w:rsidR="009D3357">
              <w:rPr>
                <w:b/>
              </w:rPr>
              <w:t>9</w:t>
            </w:r>
            <w:r>
              <w:rPr>
                <w:b/>
              </w:rPr>
              <w:t xml:space="preserve"> – Assignment </w:t>
            </w:r>
            <w:r w:rsidR="00D74AB7">
              <w:rPr>
                <w:b/>
              </w:rPr>
              <w:t>2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9951F1">
            <w:r>
              <w:t>1</w:t>
            </w:r>
            <w:r w:rsidR="007062E1">
              <w:t>8</w:t>
            </w:r>
            <w:r w:rsidR="00176E26">
              <w:t>/</w:t>
            </w:r>
            <w:r w:rsidR="00C24587">
              <w:t>10/</w:t>
            </w:r>
            <w:r w:rsidR="00176E26">
              <w:t>2017</w:t>
            </w:r>
          </w:p>
          <w:p w:rsidR="000A231C" w:rsidRDefault="000A231C"/>
          <w:p w:rsidR="000A231C" w:rsidRDefault="000A231C"/>
          <w:p w:rsidR="000A231C" w:rsidRDefault="000A231C" w:rsidP="000A231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32531A" w:rsidRDefault="009951F1" w:rsidP="009951F1">
      <w:pPr>
        <w:jc w:val="center"/>
      </w:pPr>
      <w:r>
        <w:rPr>
          <w:noProof/>
          <w:lang w:val="en-US"/>
        </w:rPr>
        <w:drawing>
          <wp:inline distT="0" distB="0" distL="0" distR="0">
            <wp:extent cx="18288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31A">
        <w:br w:type="page"/>
      </w:r>
    </w:p>
    <w:p w:rsidR="000A231C" w:rsidRDefault="000A231C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6186126"/>
      <w:r>
        <w:t>Contents</w:t>
      </w:r>
      <w:bookmarkEnd w:id="0"/>
      <w:bookmarkEnd w:id="1"/>
    </w:p>
    <w:p w:rsidR="00496CEC" w:rsidRDefault="00496CEC"/>
    <w:p w:rsidR="00FA794E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6186126" w:history="1">
        <w:r w:rsidR="00FA794E" w:rsidRPr="00D74B73">
          <w:rPr>
            <w:rStyle w:val="Hyperlink"/>
            <w:noProof/>
          </w:rPr>
          <w:t>Contents</w:t>
        </w:r>
        <w:r w:rsidR="00FA794E">
          <w:rPr>
            <w:noProof/>
            <w:webHidden/>
          </w:rPr>
          <w:tab/>
        </w:r>
        <w:r w:rsidR="00FA794E">
          <w:rPr>
            <w:noProof/>
            <w:webHidden/>
          </w:rPr>
          <w:fldChar w:fldCharType="begin"/>
        </w:r>
        <w:r w:rsidR="00FA794E">
          <w:rPr>
            <w:noProof/>
            <w:webHidden/>
          </w:rPr>
          <w:instrText xml:space="preserve"> PAGEREF _Toc496186126 \h </w:instrText>
        </w:r>
        <w:r w:rsidR="00FA794E">
          <w:rPr>
            <w:noProof/>
            <w:webHidden/>
          </w:rPr>
        </w:r>
        <w:r w:rsidR="00FA794E">
          <w:rPr>
            <w:noProof/>
            <w:webHidden/>
          </w:rPr>
          <w:fldChar w:fldCharType="separate"/>
        </w:r>
        <w:r w:rsidR="00FA794E">
          <w:rPr>
            <w:noProof/>
            <w:webHidden/>
          </w:rPr>
          <w:t>2</w:t>
        </w:r>
        <w:r w:rsidR="00FA794E">
          <w:rPr>
            <w:noProof/>
            <w:webHidden/>
          </w:rPr>
          <w:fldChar w:fldCharType="end"/>
        </w:r>
      </w:hyperlink>
    </w:p>
    <w:p w:rsidR="00FA794E" w:rsidRDefault="00C04A47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186127" w:history="1">
        <w:r w:rsidR="00FA794E" w:rsidRPr="00D74B73">
          <w:rPr>
            <w:rStyle w:val="Hyperlink"/>
            <w:noProof/>
          </w:rPr>
          <w:t>Change History</w:t>
        </w:r>
        <w:r w:rsidR="00FA794E">
          <w:rPr>
            <w:noProof/>
            <w:webHidden/>
          </w:rPr>
          <w:tab/>
        </w:r>
        <w:r w:rsidR="00FA794E">
          <w:rPr>
            <w:noProof/>
            <w:webHidden/>
          </w:rPr>
          <w:fldChar w:fldCharType="begin"/>
        </w:r>
        <w:r w:rsidR="00FA794E">
          <w:rPr>
            <w:noProof/>
            <w:webHidden/>
          </w:rPr>
          <w:instrText xml:space="preserve"> PAGEREF _Toc496186127 \h </w:instrText>
        </w:r>
        <w:r w:rsidR="00FA794E">
          <w:rPr>
            <w:noProof/>
            <w:webHidden/>
          </w:rPr>
        </w:r>
        <w:r w:rsidR="00FA794E">
          <w:rPr>
            <w:noProof/>
            <w:webHidden/>
          </w:rPr>
          <w:fldChar w:fldCharType="separate"/>
        </w:r>
        <w:r w:rsidR="00FA794E">
          <w:rPr>
            <w:noProof/>
            <w:webHidden/>
          </w:rPr>
          <w:t>3</w:t>
        </w:r>
        <w:r w:rsidR="00FA794E">
          <w:rPr>
            <w:noProof/>
            <w:webHidden/>
          </w:rPr>
          <w:fldChar w:fldCharType="end"/>
        </w:r>
      </w:hyperlink>
    </w:p>
    <w:p w:rsidR="00FA794E" w:rsidRDefault="00C04A47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186128" w:history="1">
        <w:r w:rsidR="00FA794E" w:rsidRPr="00D74B73">
          <w:rPr>
            <w:rStyle w:val="Hyperlink"/>
            <w:noProof/>
          </w:rPr>
          <w:t>1.</w:t>
        </w:r>
        <w:r w:rsidR="00FA794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FA794E" w:rsidRPr="00D74B73">
          <w:rPr>
            <w:rStyle w:val="Hyperlink"/>
            <w:noProof/>
          </w:rPr>
          <w:t>Problem Statement</w:t>
        </w:r>
        <w:r w:rsidR="00FA794E">
          <w:rPr>
            <w:noProof/>
            <w:webHidden/>
          </w:rPr>
          <w:tab/>
        </w:r>
        <w:r w:rsidR="00FA794E">
          <w:rPr>
            <w:noProof/>
            <w:webHidden/>
          </w:rPr>
          <w:fldChar w:fldCharType="begin"/>
        </w:r>
        <w:r w:rsidR="00FA794E">
          <w:rPr>
            <w:noProof/>
            <w:webHidden/>
          </w:rPr>
          <w:instrText xml:space="preserve"> PAGEREF _Toc496186128 \h </w:instrText>
        </w:r>
        <w:r w:rsidR="00FA794E">
          <w:rPr>
            <w:noProof/>
            <w:webHidden/>
          </w:rPr>
        </w:r>
        <w:r w:rsidR="00FA794E">
          <w:rPr>
            <w:noProof/>
            <w:webHidden/>
          </w:rPr>
          <w:fldChar w:fldCharType="separate"/>
        </w:r>
        <w:r w:rsidR="00FA794E">
          <w:rPr>
            <w:noProof/>
            <w:webHidden/>
          </w:rPr>
          <w:t>4</w:t>
        </w:r>
        <w:r w:rsidR="00FA794E">
          <w:rPr>
            <w:noProof/>
            <w:webHidden/>
          </w:rPr>
          <w:fldChar w:fldCharType="end"/>
        </w:r>
      </w:hyperlink>
    </w:p>
    <w:p w:rsidR="00FA794E" w:rsidRDefault="00C04A47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186129" w:history="1">
        <w:r w:rsidR="00FA794E" w:rsidRPr="00D74B73">
          <w:rPr>
            <w:rStyle w:val="Hyperlink"/>
            <w:noProof/>
          </w:rPr>
          <w:t>2.</w:t>
        </w:r>
        <w:r w:rsidR="00FA794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FA794E" w:rsidRPr="00D74B73">
          <w:rPr>
            <w:rStyle w:val="Hyperlink"/>
            <w:noProof/>
          </w:rPr>
          <w:t>Datasets</w:t>
        </w:r>
        <w:r w:rsidR="00FA794E">
          <w:rPr>
            <w:noProof/>
            <w:webHidden/>
          </w:rPr>
          <w:tab/>
        </w:r>
        <w:r w:rsidR="00FA794E">
          <w:rPr>
            <w:noProof/>
            <w:webHidden/>
          </w:rPr>
          <w:fldChar w:fldCharType="begin"/>
        </w:r>
        <w:r w:rsidR="00FA794E">
          <w:rPr>
            <w:noProof/>
            <w:webHidden/>
          </w:rPr>
          <w:instrText xml:space="preserve"> PAGEREF _Toc496186129 \h </w:instrText>
        </w:r>
        <w:r w:rsidR="00FA794E">
          <w:rPr>
            <w:noProof/>
            <w:webHidden/>
          </w:rPr>
        </w:r>
        <w:r w:rsidR="00FA794E">
          <w:rPr>
            <w:noProof/>
            <w:webHidden/>
          </w:rPr>
          <w:fldChar w:fldCharType="separate"/>
        </w:r>
        <w:r w:rsidR="00FA794E">
          <w:rPr>
            <w:noProof/>
            <w:webHidden/>
          </w:rPr>
          <w:t>4</w:t>
        </w:r>
        <w:r w:rsidR="00FA794E">
          <w:rPr>
            <w:noProof/>
            <w:webHidden/>
          </w:rPr>
          <w:fldChar w:fldCharType="end"/>
        </w:r>
      </w:hyperlink>
    </w:p>
    <w:p w:rsidR="00FA794E" w:rsidRDefault="00C04A47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186130" w:history="1">
        <w:r w:rsidR="00FA794E" w:rsidRPr="00D74B73">
          <w:rPr>
            <w:rStyle w:val="Hyperlink"/>
            <w:noProof/>
          </w:rPr>
          <w:t>3.</w:t>
        </w:r>
        <w:r w:rsidR="00FA794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FA794E" w:rsidRPr="00D74B73">
          <w:rPr>
            <w:rStyle w:val="Hyperlink"/>
            <w:noProof/>
          </w:rPr>
          <w:t>Solution</w:t>
        </w:r>
        <w:r w:rsidR="00FA794E">
          <w:rPr>
            <w:noProof/>
            <w:webHidden/>
          </w:rPr>
          <w:tab/>
        </w:r>
        <w:r w:rsidR="00FA794E">
          <w:rPr>
            <w:noProof/>
            <w:webHidden/>
          </w:rPr>
          <w:fldChar w:fldCharType="begin"/>
        </w:r>
        <w:r w:rsidR="00FA794E">
          <w:rPr>
            <w:noProof/>
            <w:webHidden/>
          </w:rPr>
          <w:instrText xml:space="preserve"> PAGEREF _Toc496186130 \h </w:instrText>
        </w:r>
        <w:r w:rsidR="00FA794E">
          <w:rPr>
            <w:noProof/>
            <w:webHidden/>
          </w:rPr>
        </w:r>
        <w:r w:rsidR="00FA794E">
          <w:rPr>
            <w:noProof/>
            <w:webHidden/>
          </w:rPr>
          <w:fldChar w:fldCharType="separate"/>
        </w:r>
        <w:r w:rsidR="00FA794E">
          <w:rPr>
            <w:noProof/>
            <w:webHidden/>
          </w:rPr>
          <w:t>5</w:t>
        </w:r>
        <w:r w:rsidR="00FA794E">
          <w:rPr>
            <w:noProof/>
            <w:webHidden/>
          </w:rPr>
          <w:fldChar w:fldCharType="end"/>
        </w:r>
      </w:hyperlink>
    </w:p>
    <w:p w:rsidR="00FA794E" w:rsidRDefault="00C04A47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186131" w:history="1">
        <w:r w:rsidR="00FA794E" w:rsidRPr="00D74B73">
          <w:rPr>
            <w:rStyle w:val="Hyperlink"/>
            <w:noProof/>
          </w:rPr>
          <w:t>4.</w:t>
        </w:r>
        <w:r w:rsidR="00FA794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FA794E" w:rsidRPr="00D74B73">
          <w:rPr>
            <w:rStyle w:val="Hyperlink"/>
            <w:noProof/>
          </w:rPr>
          <w:t>Results</w:t>
        </w:r>
        <w:r w:rsidR="00FA794E">
          <w:rPr>
            <w:noProof/>
            <w:webHidden/>
          </w:rPr>
          <w:tab/>
        </w:r>
        <w:r w:rsidR="00FA794E">
          <w:rPr>
            <w:noProof/>
            <w:webHidden/>
          </w:rPr>
          <w:fldChar w:fldCharType="begin"/>
        </w:r>
        <w:r w:rsidR="00FA794E">
          <w:rPr>
            <w:noProof/>
            <w:webHidden/>
          </w:rPr>
          <w:instrText xml:space="preserve"> PAGEREF _Toc496186131 \h </w:instrText>
        </w:r>
        <w:r w:rsidR="00FA794E">
          <w:rPr>
            <w:noProof/>
            <w:webHidden/>
          </w:rPr>
        </w:r>
        <w:r w:rsidR="00FA794E">
          <w:rPr>
            <w:noProof/>
            <w:webHidden/>
          </w:rPr>
          <w:fldChar w:fldCharType="separate"/>
        </w:r>
        <w:r w:rsidR="00FA794E">
          <w:rPr>
            <w:noProof/>
            <w:webHidden/>
          </w:rPr>
          <w:t>7</w:t>
        </w:r>
        <w:r w:rsidR="00FA794E"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2" w:name="_Toc496186127"/>
      <w:bookmarkStart w:id="3" w:name="_Toc71517007"/>
      <w:bookmarkStart w:id="4" w:name="_Toc73154032"/>
      <w:r>
        <w:t>Change History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3F005B" w:rsidP="003E73BA">
            <w:pPr>
              <w:jc w:val="left"/>
            </w:pPr>
            <w:r>
              <w:t>1</w:t>
            </w:r>
            <w:r w:rsidR="003E73BA">
              <w:t>9</w:t>
            </w:r>
            <w:r w:rsidR="00C24587">
              <w:t>/10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3"/>
      <w:bookmarkEnd w:id="4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5" w:name="_Toc496186128"/>
      <w:r w:rsidR="00DB4D2F">
        <w:t>Problem Statement</w:t>
      </w:r>
      <w:bookmarkEnd w:id="5"/>
    </w:p>
    <w:p w:rsidR="00D74AB7" w:rsidRDefault="00D74AB7" w:rsidP="00D74AB7">
      <w:r>
        <w:t>U</w:t>
      </w:r>
      <w:r>
        <w:t xml:space="preserve">sing UDFs on </w:t>
      </w:r>
      <w:proofErr w:type="spellStart"/>
      <w:r>
        <w:t>DataFrame</w:t>
      </w:r>
      <w:proofErr w:type="spellEnd"/>
      <w:r>
        <w:t>:</w:t>
      </w:r>
    </w:p>
    <w:p w:rsidR="00D74AB7" w:rsidRDefault="00D74AB7" w:rsidP="00D74AB7">
      <w:r>
        <w:t xml:space="preserve"> </w:t>
      </w:r>
    </w:p>
    <w:p w:rsidR="00D74AB7" w:rsidRDefault="00D74AB7" w:rsidP="00D74AB7">
      <w:pPr>
        <w:pStyle w:val="ListParagraph"/>
        <w:numPr>
          <w:ilvl w:val="0"/>
          <w:numId w:val="24"/>
        </w:numPr>
      </w:pPr>
      <w:r>
        <w:t xml:space="preserve">Change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columns into: </w:t>
      </w:r>
    </w:p>
    <w:p w:rsidR="00D74AB7" w:rsidRDefault="00D74AB7" w:rsidP="00D74AB7">
      <w:pPr>
        <w:ind w:left="720"/>
      </w:pPr>
    </w:p>
    <w:p w:rsidR="00D74AB7" w:rsidRDefault="00D74AB7" w:rsidP="00D74AB7">
      <w:pPr>
        <w:ind w:left="1080"/>
      </w:pPr>
      <w:proofErr w:type="spellStart"/>
      <w:r>
        <w:t>Mr.first_two_letters_of_firstname</w:t>
      </w:r>
      <w:proofErr w:type="spellEnd"/>
      <w:r>
        <w:t>&lt;space&gt;</w:t>
      </w:r>
      <w:proofErr w:type="spellStart"/>
      <w:r>
        <w:t>lastname</w:t>
      </w:r>
      <w:proofErr w:type="spellEnd"/>
      <w:r>
        <w:t xml:space="preserve">, </w:t>
      </w:r>
      <w:r>
        <w:t xml:space="preserve">Example - </w:t>
      </w:r>
      <w:proofErr w:type="spellStart"/>
      <w:proofErr w:type="gramStart"/>
      <w:r>
        <w:t>michael</w:t>
      </w:r>
      <w:proofErr w:type="spellEnd"/>
      <w:proofErr w:type="gramEnd"/>
      <w:r>
        <w:t xml:space="preserve">, </w:t>
      </w:r>
      <w:proofErr w:type="spellStart"/>
      <w:r>
        <w:t>phelps</w:t>
      </w:r>
      <w:proofErr w:type="spellEnd"/>
      <w:r>
        <w:t xml:space="preserve"> becomes </w:t>
      </w:r>
      <w:proofErr w:type="spellStart"/>
      <w:r>
        <w:t>Mr.mi</w:t>
      </w:r>
      <w:proofErr w:type="spellEnd"/>
      <w:r>
        <w:t xml:space="preserve"> </w:t>
      </w:r>
      <w:proofErr w:type="spellStart"/>
      <w:r>
        <w:t>phelps</w:t>
      </w:r>
      <w:proofErr w:type="spellEnd"/>
    </w:p>
    <w:p w:rsidR="00D74AB7" w:rsidRDefault="00D74AB7" w:rsidP="00D74AB7">
      <w:pPr>
        <w:ind w:left="720"/>
      </w:pPr>
      <w:r>
        <w:t xml:space="preserve"> </w:t>
      </w:r>
    </w:p>
    <w:p w:rsidR="00D74AB7" w:rsidRDefault="00D74AB7" w:rsidP="00D74AB7">
      <w:pPr>
        <w:pStyle w:val="ListParagraph"/>
        <w:numPr>
          <w:ilvl w:val="0"/>
          <w:numId w:val="24"/>
        </w:numPr>
      </w:pPr>
      <w:r>
        <w:t xml:space="preserve">Add a new column called ranking using UDFs on </w:t>
      </w:r>
      <w:proofErr w:type="spellStart"/>
      <w:r>
        <w:t>DataFrame</w:t>
      </w:r>
      <w:proofErr w:type="spellEnd"/>
      <w:r>
        <w:t xml:space="preserve">, where : </w:t>
      </w:r>
    </w:p>
    <w:p w:rsidR="00D74AB7" w:rsidRDefault="00D74AB7" w:rsidP="00D74AB7">
      <w:pPr>
        <w:ind w:left="720"/>
      </w:pPr>
    </w:p>
    <w:p w:rsidR="00D74AB7" w:rsidRDefault="00D74AB7" w:rsidP="00D74AB7">
      <w:pPr>
        <w:ind w:left="1080"/>
      </w:pPr>
      <w:proofErr w:type="gramStart"/>
      <w:r>
        <w:t>gold</w:t>
      </w:r>
      <w:proofErr w:type="gramEnd"/>
      <w:r>
        <w:t xml:space="preserve"> </w:t>
      </w:r>
      <w:proofErr w:type="spellStart"/>
      <w:r>
        <w:t>medalist</w:t>
      </w:r>
      <w:proofErr w:type="spellEnd"/>
      <w:r>
        <w:t xml:space="preserve">, with age &gt;= 32 are ranked as pro </w:t>
      </w:r>
    </w:p>
    <w:p w:rsidR="00D74AB7" w:rsidRDefault="00D74AB7" w:rsidP="00D74AB7">
      <w:pPr>
        <w:ind w:left="1080"/>
      </w:pPr>
      <w:proofErr w:type="gramStart"/>
      <w:r>
        <w:t>gold</w:t>
      </w:r>
      <w:proofErr w:type="gramEnd"/>
      <w:r>
        <w:t xml:space="preserve"> </w:t>
      </w:r>
      <w:proofErr w:type="spellStart"/>
      <w:r>
        <w:t>medalists</w:t>
      </w:r>
      <w:proofErr w:type="spellEnd"/>
      <w:r>
        <w:t xml:space="preserve">, with age &lt;= 31 are ranked amateur </w:t>
      </w:r>
    </w:p>
    <w:p w:rsidR="00D74AB7" w:rsidRDefault="00D74AB7" w:rsidP="00D74AB7">
      <w:pPr>
        <w:ind w:left="1080"/>
      </w:pPr>
      <w:proofErr w:type="gramStart"/>
      <w:r>
        <w:t>silver</w:t>
      </w:r>
      <w:proofErr w:type="gramEnd"/>
      <w:r>
        <w:t xml:space="preserve"> </w:t>
      </w:r>
      <w:proofErr w:type="spellStart"/>
      <w:r>
        <w:t>medalist</w:t>
      </w:r>
      <w:proofErr w:type="spellEnd"/>
      <w:r>
        <w:t xml:space="preserve">, with age &gt;= 32 are ranked as expert </w:t>
      </w:r>
    </w:p>
    <w:p w:rsidR="00D74AB7" w:rsidRDefault="00D74AB7" w:rsidP="00D74AB7">
      <w:pPr>
        <w:ind w:left="1080"/>
      </w:pPr>
      <w:proofErr w:type="gramStart"/>
      <w:r>
        <w:t>silver</w:t>
      </w:r>
      <w:proofErr w:type="gramEnd"/>
      <w:r>
        <w:t xml:space="preserve"> </w:t>
      </w:r>
      <w:proofErr w:type="spellStart"/>
      <w:r>
        <w:t>medalists</w:t>
      </w:r>
      <w:proofErr w:type="spellEnd"/>
      <w:r>
        <w:t>, with age &lt;= 31 are ranked rookie</w:t>
      </w:r>
    </w:p>
    <w:p w:rsidR="00D74AB7" w:rsidRDefault="00D74AB7" w:rsidP="00D74AB7"/>
    <w:p w:rsidR="009951F1" w:rsidRDefault="003E73BA" w:rsidP="00D74AB7">
      <w:pPr>
        <w:rPr>
          <w:lang w:val="en-US" w:eastAsia="en-GB"/>
        </w:rPr>
      </w:pPr>
      <w:r>
        <w:t>Using the datasets below:</w:t>
      </w:r>
    </w:p>
    <w:p w:rsidR="002C4056" w:rsidRDefault="003E73BA" w:rsidP="002C4056">
      <w:pPr>
        <w:pStyle w:val="Heading1"/>
      </w:pPr>
      <w:bookmarkStart w:id="6" w:name="_Toc496186129"/>
      <w:r>
        <w:t>Datasets</w:t>
      </w:r>
      <w:bookmarkEnd w:id="6"/>
    </w:p>
    <w:p w:rsidR="002C4056" w:rsidRPr="002C4056" w:rsidRDefault="002C4056" w:rsidP="002C4056">
      <w:pPr>
        <w:rPr>
          <w:b/>
        </w:rPr>
      </w:pPr>
      <w:r w:rsidRPr="002C4056">
        <w:rPr>
          <w:b/>
        </w:rPr>
        <w:t>Sports_data.txt</w:t>
      </w:r>
    </w:p>
    <w:p w:rsidR="002C4056" w:rsidRDefault="002C4056" w:rsidP="002C4056"/>
    <w:p w:rsidR="002C4056" w:rsidRPr="002C4056" w:rsidRDefault="002C4056" w:rsidP="002C4056">
      <w:pPr>
        <w:ind w:left="720"/>
        <w:rPr>
          <w:sz w:val="16"/>
        </w:rPr>
      </w:pPr>
      <w:proofErr w:type="spellStart"/>
      <w:proofErr w:type="gramStart"/>
      <w:r w:rsidRPr="002C4056">
        <w:rPr>
          <w:sz w:val="16"/>
        </w:rPr>
        <w:t>firstname,</w:t>
      </w:r>
      <w:proofErr w:type="gramEnd"/>
      <w:r w:rsidRPr="002C4056">
        <w:rPr>
          <w:sz w:val="16"/>
        </w:rPr>
        <w:t>lastname,sports,medal_type,age,year,country</w:t>
      </w:r>
      <w:proofErr w:type="spellEnd"/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lisa,</w:t>
      </w:r>
      <w:proofErr w:type="gramEnd"/>
      <w:r w:rsidRPr="002C4056">
        <w:rPr>
          <w:sz w:val="16"/>
        </w:rPr>
        <w:t>cudrow,javellin,gold,34,2015,USA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mathew,</w:t>
      </w:r>
      <w:proofErr w:type="gramEnd"/>
      <w:r w:rsidRPr="002C4056">
        <w:rPr>
          <w:sz w:val="16"/>
        </w:rPr>
        <w:t>louis,javellin,gold,34,2015,RUS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michael,</w:t>
      </w:r>
      <w:proofErr w:type="gramEnd"/>
      <w:r w:rsidRPr="002C4056">
        <w:rPr>
          <w:sz w:val="16"/>
        </w:rPr>
        <w:t>phelps,swimming,silver,32,2016,USA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usha,</w:t>
      </w:r>
      <w:proofErr w:type="gramEnd"/>
      <w:r w:rsidRPr="002C4056">
        <w:rPr>
          <w:sz w:val="16"/>
        </w:rPr>
        <w:t>pt,running,silver,30,2016,IND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serena,</w:t>
      </w:r>
      <w:proofErr w:type="gramEnd"/>
      <w:r w:rsidRPr="002C4056">
        <w:rPr>
          <w:sz w:val="16"/>
        </w:rPr>
        <w:t>williams,running,gold,31,2014,FRA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roger,</w:t>
      </w:r>
      <w:proofErr w:type="gramEnd"/>
      <w:r w:rsidRPr="002C4056">
        <w:rPr>
          <w:sz w:val="16"/>
        </w:rPr>
        <w:t>federer,tennis,silver,32,2016,CHN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jenifer,</w:t>
      </w:r>
      <w:proofErr w:type="gramEnd"/>
      <w:r w:rsidRPr="002C4056">
        <w:rPr>
          <w:sz w:val="16"/>
        </w:rPr>
        <w:t>cox,swimming,silver,32,2014,IND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fernando,</w:t>
      </w:r>
      <w:proofErr w:type="gramEnd"/>
      <w:r w:rsidRPr="002C4056">
        <w:rPr>
          <w:sz w:val="16"/>
        </w:rPr>
        <w:t>johnson,swimming,silver,32,2016,CHN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lisa,</w:t>
      </w:r>
      <w:proofErr w:type="gramEnd"/>
      <w:r w:rsidRPr="002C4056">
        <w:rPr>
          <w:sz w:val="16"/>
        </w:rPr>
        <w:t>cudrow,javellin,gold,34,2017,USA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mathew,</w:t>
      </w:r>
      <w:proofErr w:type="gramEnd"/>
      <w:r w:rsidRPr="002C4056">
        <w:rPr>
          <w:sz w:val="16"/>
        </w:rPr>
        <w:t>louis,javellin,gold,34,2015,RUS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michael,</w:t>
      </w:r>
      <w:proofErr w:type="gramEnd"/>
      <w:r w:rsidRPr="002C4056">
        <w:rPr>
          <w:sz w:val="16"/>
        </w:rPr>
        <w:t>phelps,swimming,silver,32,2017,USA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usha,</w:t>
      </w:r>
      <w:proofErr w:type="gramEnd"/>
      <w:r w:rsidRPr="002C4056">
        <w:rPr>
          <w:sz w:val="16"/>
        </w:rPr>
        <w:t>pt,running,silver,30,2014,IND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serena,</w:t>
      </w:r>
      <w:proofErr w:type="gramEnd"/>
      <w:r w:rsidRPr="002C4056">
        <w:rPr>
          <w:sz w:val="16"/>
        </w:rPr>
        <w:t>williams,running,gold,31,2016,FRA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roger,</w:t>
      </w:r>
      <w:proofErr w:type="gramEnd"/>
      <w:r w:rsidRPr="002C4056">
        <w:rPr>
          <w:sz w:val="16"/>
        </w:rPr>
        <w:t>federer,tennis,silver,32,2017,CHN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jenifer,</w:t>
      </w:r>
      <w:proofErr w:type="gramEnd"/>
      <w:r w:rsidRPr="002C4056">
        <w:rPr>
          <w:sz w:val="16"/>
        </w:rPr>
        <w:t>cox,swimming,silver,32,2014,IND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fernando,</w:t>
      </w:r>
      <w:proofErr w:type="gramEnd"/>
      <w:r w:rsidRPr="002C4056">
        <w:rPr>
          <w:sz w:val="16"/>
        </w:rPr>
        <w:t>johnson,swimming,silver,32,2017,CHN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lisa,</w:t>
      </w:r>
      <w:proofErr w:type="gramEnd"/>
      <w:r w:rsidRPr="002C4056">
        <w:rPr>
          <w:sz w:val="16"/>
        </w:rPr>
        <w:t>cudrow,javellin,gold,34,2014,USA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mathew,</w:t>
      </w:r>
      <w:proofErr w:type="gramEnd"/>
      <w:r w:rsidRPr="002C4056">
        <w:rPr>
          <w:sz w:val="16"/>
        </w:rPr>
        <w:t>louis,javellin,gold,34,2014,RUS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michael,</w:t>
      </w:r>
      <w:proofErr w:type="gramEnd"/>
      <w:r w:rsidRPr="002C4056">
        <w:rPr>
          <w:sz w:val="16"/>
        </w:rPr>
        <w:t>phelps,swimming,silver,32,2017,USA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usha,</w:t>
      </w:r>
      <w:proofErr w:type="gramEnd"/>
      <w:r w:rsidRPr="002C4056">
        <w:rPr>
          <w:sz w:val="16"/>
        </w:rPr>
        <w:t>pt,running,silver,30,2014,IND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serena,</w:t>
      </w:r>
      <w:proofErr w:type="gramEnd"/>
      <w:r w:rsidRPr="002C4056">
        <w:rPr>
          <w:sz w:val="16"/>
        </w:rPr>
        <w:t>williams,running,gold,31,2016,FRA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roger,</w:t>
      </w:r>
      <w:proofErr w:type="gramEnd"/>
      <w:r w:rsidRPr="002C4056">
        <w:rPr>
          <w:sz w:val="16"/>
        </w:rPr>
        <w:t>federer,tennis,silver,32,2014,CHN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jenifer,</w:t>
      </w:r>
      <w:proofErr w:type="gramEnd"/>
      <w:r w:rsidRPr="002C4056">
        <w:rPr>
          <w:sz w:val="16"/>
        </w:rPr>
        <w:t>cox,swimming,silver,32,2017,IND</w:t>
      </w:r>
    </w:p>
    <w:p w:rsidR="002C4056" w:rsidRPr="002C4056" w:rsidRDefault="002C4056" w:rsidP="002C4056">
      <w:pPr>
        <w:ind w:left="720"/>
        <w:rPr>
          <w:sz w:val="16"/>
        </w:rPr>
      </w:pPr>
      <w:proofErr w:type="gramStart"/>
      <w:r w:rsidRPr="002C4056">
        <w:rPr>
          <w:sz w:val="16"/>
        </w:rPr>
        <w:t>fernando,</w:t>
      </w:r>
      <w:proofErr w:type="gramEnd"/>
      <w:r w:rsidRPr="002C4056">
        <w:rPr>
          <w:sz w:val="16"/>
        </w:rPr>
        <w:t>johnson,swimming,silver,32,2017,CHN</w:t>
      </w:r>
    </w:p>
    <w:p w:rsidR="002C4056" w:rsidRPr="002C4056" w:rsidRDefault="002C4056" w:rsidP="002C4056"/>
    <w:p w:rsidR="00C06E53" w:rsidRDefault="00C06E53" w:rsidP="003E73BA">
      <w:r>
        <w:br w:type="page"/>
      </w:r>
    </w:p>
    <w:p w:rsidR="000361D8" w:rsidRDefault="00230D39" w:rsidP="009951F1">
      <w:pPr>
        <w:pStyle w:val="Heading1"/>
      </w:pPr>
      <w:bookmarkStart w:id="7" w:name="_Toc496186130"/>
      <w:r>
        <w:t>Solution</w:t>
      </w:r>
      <w:bookmarkEnd w:id="7"/>
    </w:p>
    <w:p w:rsidR="003E73BA" w:rsidRDefault="003E73BA" w:rsidP="002057C0">
      <w:pPr>
        <w:autoSpaceDE w:val="0"/>
        <w:autoSpaceDN w:val="0"/>
        <w:adjustRightInd w:val="0"/>
      </w:pPr>
      <w:r>
        <w:t>I have deliberately commented and printed out all steps for enhanced learning</w:t>
      </w:r>
    </w:p>
    <w:p w:rsidR="003E73BA" w:rsidRPr="003E73BA" w:rsidRDefault="003E73BA" w:rsidP="003E73BA">
      <w:pPr>
        <w:rPr>
          <w:rFonts w:cs="Tahoma"/>
        </w:rPr>
      </w:pPr>
    </w:p>
    <w:p w:rsidR="003E73BA" w:rsidRPr="003E73BA" w:rsidRDefault="003E73BA" w:rsidP="003E73BA">
      <w:pPr>
        <w:rPr>
          <w:rFonts w:cs="Tahoma"/>
          <w:b/>
          <w:szCs w:val="20"/>
        </w:rPr>
      </w:pPr>
      <w:r w:rsidRPr="003E73BA">
        <w:rPr>
          <w:rFonts w:cs="Tahoma"/>
          <w:b/>
          <w:szCs w:val="20"/>
        </w:rPr>
        <w:t>Code written</w:t>
      </w:r>
    </w:p>
    <w:p w:rsidR="003E73BA" w:rsidRPr="003E73BA" w:rsidRDefault="003E73BA" w:rsidP="003E73BA">
      <w:pPr>
        <w:rPr>
          <w:rFonts w:cs="Tahoma"/>
          <w:szCs w:val="20"/>
        </w:rPr>
      </w:pPr>
    </w:p>
    <w:p w:rsidR="002C4056" w:rsidRPr="00D74AB7" w:rsidRDefault="002C4056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D74AB7">
        <w:rPr>
          <w:rFonts w:ascii="Consolas" w:hAnsi="Consolas" w:cs="Consolas"/>
          <w:b/>
          <w:bCs/>
          <w:color w:val="7F0055"/>
          <w:sz w:val="16"/>
          <w:szCs w:val="20"/>
        </w:rPr>
        <w:t>package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com.duncb.spark</w:t>
      </w:r>
      <w:proofErr w:type="spellEnd"/>
    </w:p>
    <w:p w:rsidR="003E73BA" w:rsidRPr="00D74AB7" w:rsidRDefault="003E73BA" w:rsidP="00D74AB7">
      <w:pPr>
        <w:autoSpaceDE w:val="0"/>
        <w:autoSpaceDN w:val="0"/>
        <w:adjustRightInd w:val="0"/>
        <w:ind w:left="720"/>
        <w:rPr>
          <w:sz w:val="16"/>
        </w:rPr>
      </w:pP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D74AB7">
        <w:rPr>
          <w:rFonts w:ascii="Consolas" w:hAnsi="Consolas" w:cs="Consolas"/>
          <w:b/>
          <w:bCs/>
          <w:color w:val="7F0055"/>
          <w:sz w:val="16"/>
          <w:szCs w:val="20"/>
        </w:rPr>
        <w:t>package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com.duncb.spark</w:t>
      </w:r>
      <w:proofErr w:type="spellEnd"/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D74AB7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org.apache.spark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._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D74AB7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org.apache.spark.SparkContext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._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D74AB7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org.apache.spark.sql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._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D74AB7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org.apache.log4j._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D74AB7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org.apache.spark.sql.functions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._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D74AB7">
        <w:rPr>
          <w:rFonts w:ascii="Consolas" w:hAnsi="Consolas" w:cs="Consolas"/>
          <w:b/>
          <w:bCs/>
          <w:color w:val="7F0055"/>
          <w:sz w:val="16"/>
          <w:szCs w:val="20"/>
        </w:rPr>
        <w:t>object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D74AB7">
        <w:rPr>
          <w:rFonts w:ascii="Consolas" w:hAnsi="Consolas" w:cs="Consolas"/>
          <w:color w:val="329399"/>
          <w:sz w:val="16"/>
          <w:szCs w:val="20"/>
        </w:rPr>
        <w:t>SparkSQL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D74AB7">
        <w:rPr>
          <w:rFonts w:ascii="Consolas" w:hAnsi="Consolas" w:cs="Consolas"/>
          <w:b/>
          <w:bCs/>
          <w:color w:val="7F0055"/>
          <w:sz w:val="16"/>
          <w:szCs w:val="20"/>
        </w:rPr>
        <w:t>case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74AB7">
        <w:rPr>
          <w:rFonts w:ascii="Consolas" w:hAnsi="Consolas" w:cs="Consolas"/>
          <w:b/>
          <w:bCs/>
          <w:color w:val="7F0055"/>
          <w:sz w:val="16"/>
          <w:szCs w:val="20"/>
        </w:rPr>
        <w:t>class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74AB7">
        <w:rPr>
          <w:rFonts w:ascii="Consolas" w:hAnsi="Consolas" w:cs="Consolas"/>
          <w:b/>
          <w:bCs/>
          <w:color w:val="A22E00"/>
          <w:sz w:val="16"/>
          <w:szCs w:val="20"/>
        </w:rPr>
        <w:t>Person</w:t>
      </w:r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D74AB7">
        <w:rPr>
          <w:rFonts w:ascii="Consolas" w:hAnsi="Consolas" w:cs="Consolas"/>
          <w:color w:val="0000C0"/>
          <w:sz w:val="16"/>
          <w:szCs w:val="20"/>
        </w:rPr>
        <w:t>firstname</w:t>
      </w:r>
      <w:r w:rsidRPr="00D74AB7">
        <w:rPr>
          <w:rFonts w:ascii="Consolas" w:hAnsi="Consolas" w:cs="Consolas"/>
          <w:color w:val="000000"/>
          <w:sz w:val="16"/>
          <w:szCs w:val="20"/>
        </w:rPr>
        <w:t>:</w:t>
      </w:r>
      <w:r w:rsidRPr="00D74AB7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, </w:t>
      </w:r>
      <w:proofErr w:type="spellStart"/>
      <w:r w:rsidRPr="00D74AB7">
        <w:rPr>
          <w:rFonts w:ascii="Consolas" w:hAnsi="Consolas" w:cs="Consolas"/>
          <w:color w:val="0000C0"/>
          <w:sz w:val="16"/>
          <w:szCs w:val="20"/>
        </w:rPr>
        <w:t>lastname</w:t>
      </w:r>
      <w:r w:rsidRPr="00D74AB7">
        <w:rPr>
          <w:rFonts w:ascii="Consolas" w:hAnsi="Consolas" w:cs="Consolas"/>
          <w:color w:val="000000"/>
          <w:sz w:val="16"/>
          <w:szCs w:val="20"/>
        </w:rPr>
        <w:t>:</w:t>
      </w:r>
      <w:r w:rsidRPr="00D74AB7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, </w:t>
      </w:r>
      <w:proofErr w:type="spellStart"/>
      <w:r w:rsidRPr="00D74AB7">
        <w:rPr>
          <w:rFonts w:ascii="Consolas" w:hAnsi="Consolas" w:cs="Consolas"/>
          <w:color w:val="0000C0"/>
          <w:sz w:val="16"/>
          <w:szCs w:val="20"/>
        </w:rPr>
        <w:t>sports</w:t>
      </w:r>
      <w:r w:rsidRPr="00D74AB7">
        <w:rPr>
          <w:rFonts w:ascii="Consolas" w:hAnsi="Consolas" w:cs="Consolas"/>
          <w:color w:val="000000"/>
          <w:sz w:val="16"/>
          <w:szCs w:val="20"/>
        </w:rPr>
        <w:t>:</w:t>
      </w:r>
      <w:r w:rsidRPr="00D74AB7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r w:rsidRPr="00D74AB7">
        <w:rPr>
          <w:rFonts w:ascii="Consolas" w:hAnsi="Consolas" w:cs="Consolas"/>
          <w:color w:val="000000"/>
          <w:sz w:val="16"/>
          <w:szCs w:val="20"/>
        </w:rPr>
        <w:t>,</w:t>
      </w:r>
      <w:r w:rsidRPr="00D74AB7">
        <w:rPr>
          <w:rFonts w:ascii="Consolas" w:hAnsi="Consolas" w:cs="Consolas"/>
          <w:color w:val="0000C0"/>
          <w:sz w:val="16"/>
          <w:szCs w:val="20"/>
        </w:rPr>
        <w:t>medal_type</w:t>
      </w:r>
      <w:r w:rsidRPr="00D74AB7">
        <w:rPr>
          <w:rFonts w:ascii="Consolas" w:hAnsi="Consolas" w:cs="Consolas"/>
          <w:color w:val="000000"/>
          <w:sz w:val="16"/>
          <w:szCs w:val="20"/>
        </w:rPr>
        <w:t>:</w:t>
      </w:r>
      <w:r w:rsidRPr="00D74AB7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r w:rsidRPr="00D74AB7">
        <w:rPr>
          <w:rFonts w:ascii="Consolas" w:hAnsi="Consolas" w:cs="Consolas"/>
          <w:color w:val="000000"/>
          <w:sz w:val="16"/>
          <w:szCs w:val="20"/>
        </w:rPr>
        <w:t>,</w:t>
      </w:r>
      <w:r w:rsidRPr="00D74AB7">
        <w:rPr>
          <w:rFonts w:ascii="Consolas" w:hAnsi="Consolas" w:cs="Consolas"/>
          <w:color w:val="0000C0"/>
          <w:sz w:val="16"/>
          <w:szCs w:val="20"/>
        </w:rPr>
        <w:t>age</w:t>
      </w:r>
      <w:r w:rsidRPr="00D74AB7">
        <w:rPr>
          <w:rFonts w:ascii="Consolas" w:hAnsi="Consolas" w:cs="Consolas"/>
          <w:color w:val="000000"/>
          <w:sz w:val="16"/>
          <w:szCs w:val="20"/>
        </w:rPr>
        <w:t>:Int,</w:t>
      </w:r>
      <w:r w:rsidRPr="00D74AB7">
        <w:rPr>
          <w:rFonts w:ascii="Consolas" w:hAnsi="Consolas" w:cs="Consolas"/>
          <w:color w:val="0000C0"/>
          <w:sz w:val="16"/>
          <w:szCs w:val="20"/>
        </w:rPr>
        <w:t>year</w:t>
      </w:r>
      <w:r w:rsidRPr="00D74AB7">
        <w:rPr>
          <w:rFonts w:ascii="Consolas" w:hAnsi="Consolas" w:cs="Consolas"/>
          <w:color w:val="000000"/>
          <w:sz w:val="16"/>
          <w:szCs w:val="20"/>
        </w:rPr>
        <w:t>:Int,</w:t>
      </w:r>
      <w:r w:rsidRPr="00D74AB7">
        <w:rPr>
          <w:rFonts w:ascii="Consolas" w:hAnsi="Consolas" w:cs="Consolas"/>
          <w:color w:val="0000C0"/>
          <w:sz w:val="16"/>
          <w:szCs w:val="20"/>
        </w:rPr>
        <w:t>country</w:t>
      </w:r>
      <w:r w:rsidRPr="00D74AB7">
        <w:rPr>
          <w:rFonts w:ascii="Consolas" w:hAnsi="Consolas" w:cs="Consolas"/>
          <w:color w:val="000000"/>
          <w:sz w:val="16"/>
          <w:szCs w:val="20"/>
        </w:rPr>
        <w:t>:</w:t>
      </w:r>
      <w:r w:rsidRPr="00D74AB7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)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D74AB7">
        <w:rPr>
          <w:rFonts w:ascii="Consolas" w:hAnsi="Consolas" w:cs="Consolas"/>
          <w:b/>
          <w:bCs/>
          <w:color w:val="7F0055"/>
          <w:sz w:val="16"/>
          <w:szCs w:val="20"/>
        </w:rPr>
        <w:t>def</w:t>
      </w:r>
      <w:proofErr w:type="spellEnd"/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74AB7">
        <w:rPr>
          <w:rFonts w:ascii="Consolas" w:hAnsi="Consolas" w:cs="Consolas"/>
          <w:color w:val="4C4C4C"/>
          <w:sz w:val="16"/>
          <w:szCs w:val="20"/>
        </w:rPr>
        <w:t>mapper</w:t>
      </w:r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D74AB7">
        <w:rPr>
          <w:rFonts w:ascii="Consolas" w:hAnsi="Consolas" w:cs="Consolas"/>
          <w:color w:val="640067"/>
          <w:sz w:val="16"/>
          <w:szCs w:val="20"/>
        </w:rPr>
        <w:t>line</w:t>
      </w:r>
      <w:r w:rsidRPr="00D74AB7">
        <w:rPr>
          <w:rFonts w:ascii="Consolas" w:hAnsi="Consolas" w:cs="Consolas"/>
          <w:color w:val="000000"/>
          <w:sz w:val="16"/>
          <w:szCs w:val="20"/>
        </w:rPr>
        <w:t>:</w:t>
      </w:r>
      <w:r w:rsidRPr="00D74AB7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): </w:t>
      </w:r>
      <w:r w:rsidRPr="00D74AB7">
        <w:rPr>
          <w:rFonts w:ascii="Consolas" w:hAnsi="Consolas" w:cs="Consolas"/>
          <w:b/>
          <w:bCs/>
          <w:color w:val="A22E00"/>
          <w:sz w:val="16"/>
          <w:szCs w:val="20"/>
        </w:rPr>
        <w:t>Person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 = {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D74AB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74AB7">
        <w:rPr>
          <w:rFonts w:ascii="Consolas" w:hAnsi="Consolas" w:cs="Consolas"/>
          <w:color w:val="5E5EFF"/>
          <w:sz w:val="16"/>
          <w:szCs w:val="20"/>
        </w:rPr>
        <w:t>fields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D74AB7">
        <w:rPr>
          <w:rFonts w:ascii="Consolas" w:hAnsi="Consolas" w:cs="Consolas"/>
          <w:color w:val="640067"/>
          <w:sz w:val="16"/>
          <w:szCs w:val="20"/>
        </w:rPr>
        <w:t>line</w:t>
      </w:r>
      <w:r w:rsidRPr="00D74AB7">
        <w:rPr>
          <w:rFonts w:ascii="Consolas" w:hAnsi="Consolas" w:cs="Consolas"/>
          <w:color w:val="000000"/>
          <w:sz w:val="16"/>
          <w:szCs w:val="20"/>
        </w:rPr>
        <w:t>.</w:t>
      </w:r>
      <w:r w:rsidRPr="00D74AB7">
        <w:rPr>
          <w:rFonts w:ascii="Consolas" w:hAnsi="Consolas" w:cs="Consolas"/>
          <w:color w:val="4C4C4C"/>
          <w:sz w:val="16"/>
          <w:szCs w:val="20"/>
        </w:rPr>
        <w:t>split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r w:rsidRPr="00D74AB7">
        <w:rPr>
          <w:rFonts w:ascii="Consolas" w:hAnsi="Consolas" w:cs="Consolas"/>
          <w:color w:val="2A00FF"/>
          <w:sz w:val="16"/>
          <w:szCs w:val="20"/>
        </w:rPr>
        <w:t>','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)  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r w:rsidRPr="00D74AB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D74AB7">
        <w:rPr>
          <w:rFonts w:ascii="Consolas" w:hAnsi="Consolas" w:cs="Consolas"/>
          <w:color w:val="5E5EFF"/>
          <w:sz w:val="16"/>
          <w:szCs w:val="20"/>
        </w:rPr>
        <w:t>person</w:t>
      </w:r>
      <w:r w:rsidRPr="00D74AB7">
        <w:rPr>
          <w:rFonts w:ascii="Consolas" w:hAnsi="Consolas" w:cs="Consolas"/>
          <w:color w:val="000000"/>
          <w:sz w:val="16"/>
          <w:szCs w:val="20"/>
        </w:rPr>
        <w:t>:</w:t>
      </w:r>
      <w:r w:rsidRPr="00D74AB7">
        <w:rPr>
          <w:rFonts w:ascii="Consolas" w:hAnsi="Consolas" w:cs="Consolas"/>
          <w:b/>
          <w:bCs/>
          <w:color w:val="A22E00"/>
          <w:sz w:val="16"/>
          <w:szCs w:val="20"/>
        </w:rPr>
        <w:t>Person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D74AB7">
        <w:rPr>
          <w:rFonts w:ascii="Consolas" w:hAnsi="Consolas" w:cs="Consolas"/>
          <w:b/>
          <w:bCs/>
          <w:color w:val="A22E00"/>
          <w:sz w:val="16"/>
          <w:szCs w:val="20"/>
        </w:rPr>
        <w:t>Person</w:t>
      </w:r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r w:rsidRPr="00D74AB7">
        <w:rPr>
          <w:rFonts w:ascii="Consolas" w:hAnsi="Consolas" w:cs="Consolas"/>
          <w:color w:val="5E5EFF"/>
          <w:sz w:val="16"/>
          <w:szCs w:val="20"/>
        </w:rPr>
        <w:t>fields</w:t>
      </w:r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r w:rsidRPr="00D74AB7">
        <w:rPr>
          <w:rFonts w:ascii="Consolas" w:hAnsi="Consolas" w:cs="Consolas"/>
          <w:color w:val="C48CFF"/>
          <w:sz w:val="16"/>
          <w:szCs w:val="20"/>
        </w:rPr>
        <w:t>0</w:t>
      </w:r>
      <w:r w:rsidRPr="00D74AB7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D74AB7">
        <w:rPr>
          <w:rFonts w:ascii="Consolas" w:hAnsi="Consolas" w:cs="Consolas"/>
          <w:color w:val="4C4C4C"/>
          <w:sz w:val="16"/>
          <w:szCs w:val="20"/>
        </w:rPr>
        <w:t>toString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D74AB7">
        <w:rPr>
          <w:rFonts w:ascii="Consolas" w:hAnsi="Consolas" w:cs="Consolas"/>
          <w:color w:val="5E5EFF"/>
          <w:sz w:val="16"/>
          <w:szCs w:val="20"/>
        </w:rPr>
        <w:t>fields</w:t>
      </w:r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r w:rsidRPr="00D74AB7">
        <w:rPr>
          <w:rFonts w:ascii="Consolas" w:hAnsi="Consolas" w:cs="Consolas"/>
          <w:color w:val="C48CFF"/>
          <w:sz w:val="16"/>
          <w:szCs w:val="20"/>
        </w:rPr>
        <w:t>1</w:t>
      </w:r>
      <w:r w:rsidRPr="00D74AB7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D74AB7">
        <w:rPr>
          <w:rFonts w:ascii="Consolas" w:hAnsi="Consolas" w:cs="Consolas"/>
          <w:color w:val="4C4C4C"/>
          <w:sz w:val="16"/>
          <w:szCs w:val="20"/>
        </w:rPr>
        <w:t>toString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D74AB7">
        <w:rPr>
          <w:rFonts w:ascii="Consolas" w:hAnsi="Consolas" w:cs="Consolas"/>
          <w:color w:val="5E5EFF"/>
          <w:sz w:val="16"/>
          <w:szCs w:val="20"/>
        </w:rPr>
        <w:t>fields</w:t>
      </w:r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r w:rsidRPr="00D74AB7">
        <w:rPr>
          <w:rFonts w:ascii="Consolas" w:hAnsi="Consolas" w:cs="Consolas"/>
          <w:color w:val="C48CFF"/>
          <w:sz w:val="16"/>
          <w:szCs w:val="20"/>
        </w:rPr>
        <w:t>2</w:t>
      </w:r>
      <w:r w:rsidRPr="00D74AB7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D74AB7">
        <w:rPr>
          <w:rFonts w:ascii="Consolas" w:hAnsi="Consolas" w:cs="Consolas"/>
          <w:color w:val="4C4C4C"/>
          <w:sz w:val="16"/>
          <w:szCs w:val="20"/>
        </w:rPr>
        <w:t>toString</w:t>
      </w:r>
      <w:r w:rsidRPr="00D74AB7">
        <w:rPr>
          <w:rFonts w:ascii="Consolas" w:hAnsi="Consolas" w:cs="Consolas"/>
          <w:color w:val="000000"/>
          <w:sz w:val="16"/>
          <w:szCs w:val="20"/>
        </w:rPr>
        <w:t>,</w:t>
      </w:r>
      <w:r w:rsidRPr="00D74AB7">
        <w:rPr>
          <w:rFonts w:ascii="Consolas" w:hAnsi="Consolas" w:cs="Consolas"/>
          <w:color w:val="5E5EFF"/>
          <w:sz w:val="16"/>
          <w:szCs w:val="20"/>
        </w:rPr>
        <w:t>fields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r w:rsidRPr="00D74AB7">
        <w:rPr>
          <w:rFonts w:ascii="Consolas" w:hAnsi="Consolas" w:cs="Consolas"/>
          <w:color w:val="C48CFF"/>
          <w:sz w:val="16"/>
          <w:szCs w:val="20"/>
        </w:rPr>
        <w:t>3</w:t>
      </w:r>
      <w:r w:rsidRPr="00D74AB7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D74AB7">
        <w:rPr>
          <w:rFonts w:ascii="Consolas" w:hAnsi="Consolas" w:cs="Consolas"/>
          <w:color w:val="4C4C4C"/>
          <w:sz w:val="16"/>
          <w:szCs w:val="20"/>
        </w:rPr>
        <w:t>toString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D74AB7">
        <w:rPr>
          <w:rFonts w:ascii="Consolas" w:hAnsi="Consolas" w:cs="Consolas"/>
          <w:color w:val="5E5EFF"/>
          <w:sz w:val="16"/>
          <w:szCs w:val="20"/>
        </w:rPr>
        <w:t>fields</w:t>
      </w:r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r w:rsidRPr="00D74AB7">
        <w:rPr>
          <w:rFonts w:ascii="Consolas" w:hAnsi="Consolas" w:cs="Consolas"/>
          <w:color w:val="C48CFF"/>
          <w:sz w:val="16"/>
          <w:szCs w:val="20"/>
        </w:rPr>
        <w:t>4</w:t>
      </w:r>
      <w:r w:rsidRPr="00D74AB7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D74AB7">
        <w:rPr>
          <w:rFonts w:ascii="Consolas" w:hAnsi="Consolas" w:cs="Consolas"/>
          <w:color w:val="4C4C4C"/>
          <w:sz w:val="16"/>
          <w:szCs w:val="20"/>
        </w:rPr>
        <w:t>toInt</w:t>
      </w:r>
      <w:r w:rsidRPr="00D74AB7">
        <w:rPr>
          <w:rFonts w:ascii="Consolas" w:hAnsi="Consolas" w:cs="Consolas"/>
          <w:color w:val="000000"/>
          <w:sz w:val="16"/>
          <w:szCs w:val="20"/>
        </w:rPr>
        <w:t>,</w:t>
      </w:r>
      <w:r w:rsidRPr="00D74AB7">
        <w:rPr>
          <w:rFonts w:ascii="Consolas" w:hAnsi="Consolas" w:cs="Consolas"/>
          <w:color w:val="5E5EFF"/>
          <w:sz w:val="16"/>
          <w:szCs w:val="20"/>
        </w:rPr>
        <w:t>fields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r w:rsidRPr="00D74AB7">
        <w:rPr>
          <w:rFonts w:ascii="Consolas" w:hAnsi="Consolas" w:cs="Consolas"/>
          <w:color w:val="C48CFF"/>
          <w:sz w:val="16"/>
          <w:szCs w:val="20"/>
        </w:rPr>
        <w:t>5</w:t>
      </w:r>
      <w:r w:rsidRPr="00D74AB7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D74AB7">
        <w:rPr>
          <w:rFonts w:ascii="Consolas" w:hAnsi="Consolas" w:cs="Consolas"/>
          <w:color w:val="4C4C4C"/>
          <w:sz w:val="16"/>
          <w:szCs w:val="20"/>
        </w:rPr>
        <w:t>toInt</w:t>
      </w:r>
      <w:r w:rsidRPr="00D74AB7">
        <w:rPr>
          <w:rFonts w:ascii="Consolas" w:hAnsi="Consolas" w:cs="Consolas"/>
          <w:color w:val="000000"/>
          <w:sz w:val="16"/>
          <w:szCs w:val="20"/>
        </w:rPr>
        <w:t>,</w:t>
      </w:r>
      <w:r w:rsidRPr="00D74AB7">
        <w:rPr>
          <w:rFonts w:ascii="Consolas" w:hAnsi="Consolas" w:cs="Consolas"/>
          <w:color w:val="5E5EFF"/>
          <w:sz w:val="16"/>
          <w:szCs w:val="20"/>
        </w:rPr>
        <w:t>fields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r w:rsidRPr="00D74AB7">
        <w:rPr>
          <w:rFonts w:ascii="Consolas" w:hAnsi="Consolas" w:cs="Consolas"/>
          <w:color w:val="C48CFF"/>
          <w:sz w:val="16"/>
          <w:szCs w:val="20"/>
        </w:rPr>
        <w:t>6</w:t>
      </w:r>
      <w:r w:rsidRPr="00D74AB7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D74AB7">
        <w:rPr>
          <w:rFonts w:ascii="Consolas" w:hAnsi="Consolas" w:cs="Consolas"/>
          <w:color w:val="4C4C4C"/>
          <w:sz w:val="16"/>
          <w:szCs w:val="20"/>
        </w:rPr>
        <w:t>toString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)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gramStart"/>
      <w:r w:rsidRPr="00D74AB7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74AB7">
        <w:rPr>
          <w:rFonts w:ascii="Consolas" w:hAnsi="Consolas" w:cs="Consolas"/>
          <w:color w:val="5E5EFF"/>
          <w:sz w:val="16"/>
          <w:szCs w:val="20"/>
        </w:rPr>
        <w:t>person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}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D74AB7">
        <w:rPr>
          <w:rFonts w:ascii="Consolas" w:hAnsi="Consolas" w:cs="Consolas"/>
          <w:color w:val="3F5FBF"/>
          <w:sz w:val="16"/>
          <w:szCs w:val="20"/>
        </w:rPr>
        <w:t xml:space="preserve">/** </w:t>
      </w:r>
      <w:proofErr w:type="gramStart"/>
      <w:r w:rsidRPr="00D74AB7">
        <w:rPr>
          <w:rFonts w:ascii="Consolas" w:hAnsi="Consolas" w:cs="Consolas"/>
          <w:color w:val="3F5FBF"/>
          <w:sz w:val="16"/>
          <w:szCs w:val="20"/>
        </w:rPr>
        <w:t>Our</w:t>
      </w:r>
      <w:proofErr w:type="gramEnd"/>
      <w:r w:rsidRPr="00D74AB7">
        <w:rPr>
          <w:rFonts w:ascii="Consolas" w:hAnsi="Consolas" w:cs="Consolas"/>
          <w:color w:val="3F5FBF"/>
          <w:sz w:val="16"/>
          <w:szCs w:val="20"/>
        </w:rPr>
        <w:t xml:space="preserve"> main function where the action happens */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D74AB7">
        <w:rPr>
          <w:rFonts w:ascii="Consolas" w:hAnsi="Consolas" w:cs="Consolas"/>
          <w:b/>
          <w:bCs/>
          <w:color w:val="7F0055"/>
          <w:sz w:val="16"/>
          <w:szCs w:val="20"/>
        </w:rPr>
        <w:t>def</w:t>
      </w:r>
      <w:proofErr w:type="spellEnd"/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74AB7">
        <w:rPr>
          <w:rFonts w:ascii="Consolas" w:hAnsi="Consolas" w:cs="Consolas"/>
          <w:color w:val="4C4C4C"/>
          <w:sz w:val="16"/>
          <w:szCs w:val="20"/>
        </w:rPr>
        <w:t>main</w:t>
      </w:r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D74AB7">
        <w:rPr>
          <w:rFonts w:ascii="Consolas" w:hAnsi="Consolas" w:cs="Consolas"/>
          <w:color w:val="640067"/>
          <w:sz w:val="16"/>
          <w:szCs w:val="20"/>
        </w:rPr>
        <w:t>args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: Array[</w:t>
      </w:r>
      <w:r w:rsidRPr="00D74AB7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r w:rsidRPr="00D74AB7">
        <w:rPr>
          <w:rFonts w:ascii="Consolas" w:hAnsi="Consolas" w:cs="Consolas"/>
          <w:color w:val="000000"/>
          <w:sz w:val="16"/>
          <w:szCs w:val="20"/>
        </w:rPr>
        <w:t>]) {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D74AB7">
        <w:rPr>
          <w:rFonts w:ascii="Consolas" w:hAnsi="Consolas" w:cs="Consolas"/>
          <w:color w:val="3F7F5F"/>
          <w:sz w:val="16"/>
          <w:szCs w:val="20"/>
        </w:rPr>
        <w:t>// Set the log level to only print errors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>Logger.</w:t>
      </w:r>
      <w:r w:rsidRPr="00D74AB7">
        <w:rPr>
          <w:rFonts w:ascii="Consolas" w:hAnsi="Consolas" w:cs="Consolas"/>
          <w:color w:val="4C4C4C"/>
          <w:sz w:val="16"/>
          <w:szCs w:val="20"/>
        </w:rPr>
        <w:t>getLogger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D74AB7">
        <w:rPr>
          <w:rFonts w:ascii="Consolas" w:hAnsi="Consolas" w:cs="Consolas"/>
          <w:color w:val="2A00FF"/>
          <w:sz w:val="16"/>
          <w:szCs w:val="20"/>
        </w:rPr>
        <w:t>"org"</w:t>
      </w:r>
      <w:r w:rsidRPr="00D74AB7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D74AB7">
        <w:rPr>
          <w:rFonts w:ascii="Consolas" w:hAnsi="Consolas" w:cs="Consolas"/>
          <w:color w:val="4C4C4C"/>
          <w:sz w:val="16"/>
          <w:szCs w:val="20"/>
        </w:rPr>
        <w:t>setLevel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Level.</w:t>
      </w:r>
      <w:r w:rsidRPr="00D74AB7">
        <w:rPr>
          <w:rFonts w:ascii="Consolas" w:hAnsi="Consolas" w:cs="Consolas"/>
          <w:color w:val="0000C0"/>
          <w:sz w:val="16"/>
          <w:szCs w:val="20"/>
        </w:rPr>
        <w:t>ERROR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)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D74AB7">
        <w:rPr>
          <w:rFonts w:ascii="Consolas" w:hAnsi="Consolas" w:cs="Consolas"/>
          <w:color w:val="3F7F5F"/>
          <w:sz w:val="16"/>
          <w:szCs w:val="20"/>
        </w:rPr>
        <w:t xml:space="preserve">// Use new </w:t>
      </w:r>
      <w:proofErr w:type="spellStart"/>
      <w:r w:rsidRPr="00D74AB7">
        <w:rPr>
          <w:rFonts w:ascii="Consolas" w:hAnsi="Consolas" w:cs="Consolas"/>
          <w:color w:val="3F7F5F"/>
          <w:sz w:val="16"/>
          <w:szCs w:val="20"/>
        </w:rPr>
        <w:t>SparkSession</w:t>
      </w:r>
      <w:proofErr w:type="spellEnd"/>
      <w:r w:rsidRPr="00D74AB7">
        <w:rPr>
          <w:rFonts w:ascii="Consolas" w:hAnsi="Consolas" w:cs="Consolas"/>
          <w:color w:val="3F7F5F"/>
          <w:sz w:val="16"/>
          <w:szCs w:val="20"/>
        </w:rPr>
        <w:t xml:space="preserve"> interface in Spark 2.0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D74AB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74AB7">
        <w:rPr>
          <w:rFonts w:ascii="Consolas" w:hAnsi="Consolas" w:cs="Consolas"/>
          <w:color w:val="5E5EFF"/>
          <w:sz w:val="16"/>
          <w:szCs w:val="20"/>
        </w:rPr>
        <w:t>spark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D74AB7">
        <w:rPr>
          <w:rFonts w:ascii="Consolas" w:hAnsi="Consolas" w:cs="Consolas"/>
          <w:color w:val="329399"/>
          <w:sz w:val="16"/>
          <w:szCs w:val="20"/>
        </w:rPr>
        <w:t>SparkSession</w:t>
      </w:r>
      <w:proofErr w:type="spellEnd"/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   .</w:t>
      </w:r>
      <w:r w:rsidRPr="00D74AB7">
        <w:rPr>
          <w:rFonts w:ascii="Consolas" w:hAnsi="Consolas" w:cs="Consolas"/>
          <w:color w:val="4C4C4C"/>
          <w:sz w:val="16"/>
          <w:szCs w:val="20"/>
        </w:rPr>
        <w:t>builder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   .</w:t>
      </w:r>
      <w:proofErr w:type="spellStart"/>
      <w:proofErr w:type="gramStart"/>
      <w:r w:rsidRPr="00D74AB7">
        <w:rPr>
          <w:rFonts w:ascii="Consolas" w:hAnsi="Consolas" w:cs="Consolas"/>
          <w:color w:val="4C4C4C"/>
          <w:sz w:val="16"/>
          <w:szCs w:val="20"/>
        </w:rPr>
        <w:t>appName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D74AB7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D74AB7">
        <w:rPr>
          <w:rFonts w:ascii="Consolas" w:hAnsi="Consolas" w:cs="Consolas"/>
          <w:color w:val="2A00FF"/>
          <w:sz w:val="16"/>
          <w:szCs w:val="20"/>
        </w:rPr>
        <w:t>SparkSQL</w:t>
      </w:r>
      <w:proofErr w:type="spellEnd"/>
      <w:r w:rsidRPr="00D74AB7">
        <w:rPr>
          <w:rFonts w:ascii="Consolas" w:hAnsi="Consolas" w:cs="Consolas"/>
          <w:color w:val="2A00FF"/>
          <w:sz w:val="16"/>
          <w:szCs w:val="20"/>
        </w:rPr>
        <w:t>"</w:t>
      </w:r>
      <w:r w:rsidRPr="00D74AB7">
        <w:rPr>
          <w:rFonts w:ascii="Consolas" w:hAnsi="Consolas" w:cs="Consolas"/>
          <w:color w:val="000000"/>
          <w:sz w:val="16"/>
          <w:szCs w:val="20"/>
        </w:rPr>
        <w:t>)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   .</w:t>
      </w:r>
      <w:proofErr w:type="gramStart"/>
      <w:r w:rsidRPr="00D74AB7">
        <w:rPr>
          <w:rFonts w:ascii="Consolas" w:hAnsi="Consolas" w:cs="Consolas"/>
          <w:color w:val="4C4C4C"/>
          <w:sz w:val="16"/>
          <w:szCs w:val="20"/>
        </w:rPr>
        <w:t>master</w:t>
      </w:r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D74AB7">
        <w:rPr>
          <w:rFonts w:ascii="Consolas" w:hAnsi="Consolas" w:cs="Consolas"/>
          <w:color w:val="2A00FF"/>
          <w:sz w:val="16"/>
          <w:szCs w:val="20"/>
        </w:rPr>
        <w:t>"local[*]"</w:t>
      </w:r>
      <w:r w:rsidRPr="00D74AB7">
        <w:rPr>
          <w:rFonts w:ascii="Consolas" w:hAnsi="Consolas" w:cs="Consolas"/>
          <w:color w:val="000000"/>
          <w:sz w:val="16"/>
          <w:szCs w:val="20"/>
        </w:rPr>
        <w:t>)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   .</w:t>
      </w:r>
      <w:proofErr w:type="spellStart"/>
      <w:proofErr w:type="gramStart"/>
      <w:r w:rsidRPr="00D74AB7">
        <w:rPr>
          <w:rFonts w:ascii="Consolas" w:hAnsi="Consolas" w:cs="Consolas"/>
          <w:color w:val="4C4C4C"/>
          <w:sz w:val="16"/>
          <w:szCs w:val="20"/>
        </w:rPr>
        <w:t>config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D74AB7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D74AB7">
        <w:rPr>
          <w:rFonts w:ascii="Consolas" w:hAnsi="Consolas" w:cs="Consolas"/>
          <w:color w:val="2A00FF"/>
          <w:sz w:val="16"/>
          <w:szCs w:val="20"/>
        </w:rPr>
        <w:t>spark.sql.warehouse.dir</w:t>
      </w:r>
      <w:proofErr w:type="spellEnd"/>
      <w:r w:rsidRPr="00D74AB7">
        <w:rPr>
          <w:rFonts w:ascii="Consolas" w:hAnsi="Consolas" w:cs="Consolas"/>
          <w:color w:val="2A00FF"/>
          <w:sz w:val="16"/>
          <w:szCs w:val="20"/>
        </w:rPr>
        <w:t>"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D74AB7">
        <w:rPr>
          <w:rFonts w:ascii="Consolas" w:hAnsi="Consolas" w:cs="Consolas"/>
          <w:color w:val="2A00FF"/>
          <w:sz w:val="16"/>
          <w:szCs w:val="20"/>
        </w:rPr>
        <w:t>"file:///C:/temp"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Pr="00D74AB7">
        <w:rPr>
          <w:rFonts w:ascii="Consolas" w:hAnsi="Consolas" w:cs="Consolas"/>
          <w:color w:val="3F7F5F"/>
          <w:sz w:val="16"/>
          <w:szCs w:val="20"/>
        </w:rPr>
        <w:t>// Necessary to work around a Windows bug in Spark 2.0.0; omit if you're not on Windows.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   .</w:t>
      </w:r>
      <w:proofErr w:type="spellStart"/>
      <w:proofErr w:type="gramStart"/>
      <w:r w:rsidRPr="00D74AB7">
        <w:rPr>
          <w:rFonts w:ascii="Consolas" w:hAnsi="Consolas" w:cs="Consolas"/>
          <w:color w:val="4C4C4C"/>
          <w:sz w:val="16"/>
          <w:szCs w:val="20"/>
        </w:rPr>
        <w:t>getOrCreate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()</w:t>
      </w:r>
      <w:proofErr w:type="gramEnd"/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D74AB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74AB7">
        <w:rPr>
          <w:rFonts w:ascii="Consolas" w:hAnsi="Consolas" w:cs="Consolas"/>
          <w:color w:val="5E5EFF"/>
          <w:sz w:val="16"/>
          <w:szCs w:val="20"/>
        </w:rPr>
        <w:t>lines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D74AB7">
        <w:rPr>
          <w:rFonts w:ascii="Consolas" w:hAnsi="Consolas" w:cs="Consolas"/>
          <w:color w:val="5E5EFF"/>
          <w:sz w:val="16"/>
          <w:szCs w:val="20"/>
        </w:rPr>
        <w:t>spark</w:t>
      </w:r>
      <w:r w:rsidRPr="00D74AB7">
        <w:rPr>
          <w:rFonts w:ascii="Consolas" w:hAnsi="Consolas" w:cs="Consolas"/>
          <w:color w:val="000000"/>
          <w:sz w:val="16"/>
          <w:szCs w:val="20"/>
        </w:rPr>
        <w:t>.</w:t>
      </w:r>
      <w:r w:rsidRPr="00D74AB7">
        <w:rPr>
          <w:rFonts w:ascii="Consolas" w:hAnsi="Consolas" w:cs="Consolas"/>
          <w:color w:val="0000C0"/>
          <w:sz w:val="16"/>
          <w:szCs w:val="20"/>
        </w:rPr>
        <w:t>sparkContext</w:t>
      </w:r>
      <w:r w:rsidRPr="00D74AB7">
        <w:rPr>
          <w:rFonts w:ascii="Consolas" w:hAnsi="Consolas" w:cs="Consolas"/>
          <w:color w:val="000000"/>
          <w:sz w:val="16"/>
          <w:szCs w:val="20"/>
        </w:rPr>
        <w:t>.</w:t>
      </w:r>
      <w:r w:rsidRPr="00D74AB7">
        <w:rPr>
          <w:rFonts w:ascii="Consolas" w:hAnsi="Consolas" w:cs="Consolas"/>
          <w:color w:val="4C4C4C"/>
          <w:sz w:val="16"/>
          <w:szCs w:val="20"/>
        </w:rPr>
        <w:t>textFile</w:t>
      </w:r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r w:rsidRPr="00D74AB7">
        <w:rPr>
          <w:rFonts w:ascii="Consolas" w:hAnsi="Consolas" w:cs="Consolas"/>
          <w:color w:val="2A00FF"/>
          <w:sz w:val="16"/>
          <w:szCs w:val="20"/>
        </w:rPr>
        <w:t>"file:///N:/Datasets/Sports_data.txt"</w:t>
      </w:r>
      <w:r w:rsidRPr="00D74AB7">
        <w:rPr>
          <w:rFonts w:ascii="Consolas" w:hAnsi="Consolas" w:cs="Consolas"/>
          <w:color w:val="000000"/>
          <w:sz w:val="16"/>
          <w:szCs w:val="20"/>
        </w:rPr>
        <w:t>)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D74AB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74AB7">
        <w:rPr>
          <w:rFonts w:ascii="Consolas" w:hAnsi="Consolas" w:cs="Consolas"/>
          <w:color w:val="5E5EFF"/>
          <w:sz w:val="16"/>
          <w:szCs w:val="20"/>
        </w:rPr>
        <w:t>people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D74AB7">
        <w:rPr>
          <w:rFonts w:ascii="Consolas" w:hAnsi="Consolas" w:cs="Consolas"/>
          <w:color w:val="5E5EFF"/>
          <w:sz w:val="16"/>
          <w:szCs w:val="20"/>
        </w:rPr>
        <w:t>lines</w:t>
      </w:r>
      <w:r w:rsidRPr="00D74AB7">
        <w:rPr>
          <w:rFonts w:ascii="Consolas" w:hAnsi="Consolas" w:cs="Consolas"/>
          <w:color w:val="000000"/>
          <w:sz w:val="16"/>
          <w:szCs w:val="20"/>
        </w:rPr>
        <w:t>.</w:t>
      </w:r>
      <w:r w:rsidRPr="00D74AB7">
        <w:rPr>
          <w:rFonts w:ascii="Consolas" w:hAnsi="Consolas" w:cs="Consolas"/>
          <w:color w:val="4C4C4C"/>
          <w:sz w:val="16"/>
          <w:szCs w:val="20"/>
        </w:rPr>
        <w:t>map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r w:rsidRPr="00D74AB7">
        <w:rPr>
          <w:rFonts w:ascii="Consolas" w:hAnsi="Consolas" w:cs="Consolas"/>
          <w:color w:val="4C4C4C"/>
          <w:sz w:val="16"/>
          <w:szCs w:val="20"/>
        </w:rPr>
        <w:t>mapper</w:t>
      </w:r>
      <w:r w:rsidRPr="00D74AB7">
        <w:rPr>
          <w:rFonts w:ascii="Consolas" w:hAnsi="Consolas" w:cs="Consolas"/>
          <w:color w:val="000000"/>
          <w:sz w:val="16"/>
          <w:szCs w:val="20"/>
        </w:rPr>
        <w:t>)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D74AB7">
        <w:rPr>
          <w:rFonts w:ascii="Consolas" w:hAnsi="Consolas" w:cs="Consolas"/>
          <w:color w:val="3F7F5F"/>
          <w:sz w:val="16"/>
          <w:szCs w:val="20"/>
        </w:rPr>
        <w:t xml:space="preserve">// </w:t>
      </w:r>
      <w:proofErr w:type="gramStart"/>
      <w:r w:rsidRPr="00D74AB7">
        <w:rPr>
          <w:rFonts w:ascii="Consolas" w:hAnsi="Consolas" w:cs="Consolas"/>
          <w:color w:val="3F7F5F"/>
          <w:sz w:val="16"/>
          <w:szCs w:val="20"/>
        </w:rPr>
        <w:t>Infer</w:t>
      </w:r>
      <w:proofErr w:type="gramEnd"/>
      <w:r w:rsidRPr="00D74AB7">
        <w:rPr>
          <w:rFonts w:ascii="Consolas" w:hAnsi="Consolas" w:cs="Consolas"/>
          <w:color w:val="3F7F5F"/>
          <w:sz w:val="16"/>
          <w:szCs w:val="20"/>
        </w:rPr>
        <w:t xml:space="preserve"> the schema, and register the </w:t>
      </w:r>
      <w:proofErr w:type="spellStart"/>
      <w:r w:rsidRPr="00D74AB7">
        <w:rPr>
          <w:rFonts w:ascii="Consolas" w:hAnsi="Consolas" w:cs="Consolas"/>
          <w:color w:val="3F7F5F"/>
          <w:sz w:val="16"/>
          <w:szCs w:val="20"/>
        </w:rPr>
        <w:t>DataSet</w:t>
      </w:r>
      <w:proofErr w:type="spellEnd"/>
      <w:r w:rsidRPr="00D74AB7">
        <w:rPr>
          <w:rFonts w:ascii="Consolas" w:hAnsi="Consolas" w:cs="Consolas"/>
          <w:color w:val="3F7F5F"/>
          <w:sz w:val="16"/>
          <w:szCs w:val="20"/>
        </w:rPr>
        <w:t xml:space="preserve"> as a table.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gramStart"/>
      <w:r w:rsidRPr="00D74AB7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spark.implicits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._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D74AB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D74AB7">
        <w:rPr>
          <w:rFonts w:ascii="Consolas" w:hAnsi="Consolas" w:cs="Consolas"/>
          <w:color w:val="5E5EFF"/>
          <w:sz w:val="16"/>
          <w:szCs w:val="20"/>
        </w:rPr>
        <w:t>schemaPeople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D74AB7">
        <w:rPr>
          <w:rFonts w:ascii="Consolas" w:hAnsi="Consolas" w:cs="Consolas"/>
          <w:color w:val="5E5EFF"/>
          <w:sz w:val="16"/>
          <w:szCs w:val="20"/>
        </w:rPr>
        <w:t>people</w:t>
      </w:r>
      <w:r w:rsidRPr="00D74AB7">
        <w:rPr>
          <w:rFonts w:ascii="Consolas" w:hAnsi="Consolas" w:cs="Consolas"/>
          <w:color w:val="000000"/>
          <w:sz w:val="16"/>
          <w:szCs w:val="20"/>
        </w:rPr>
        <w:t>.</w:t>
      </w:r>
      <w:r w:rsidRPr="00D74AB7">
        <w:rPr>
          <w:rFonts w:ascii="Consolas" w:hAnsi="Consolas" w:cs="Consolas"/>
          <w:color w:val="4C4C4C"/>
          <w:sz w:val="16"/>
          <w:szCs w:val="20"/>
        </w:rPr>
        <w:t>toDS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()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r w:rsidRPr="00D74AB7">
        <w:rPr>
          <w:rFonts w:ascii="Consolas" w:hAnsi="Consolas" w:cs="Consolas"/>
          <w:color w:val="5E5EFF"/>
          <w:sz w:val="16"/>
          <w:szCs w:val="20"/>
        </w:rPr>
        <w:t>schemaPeople</w:t>
      </w:r>
      <w:r w:rsidRPr="00D74AB7">
        <w:rPr>
          <w:rFonts w:ascii="Consolas" w:hAnsi="Consolas" w:cs="Consolas"/>
          <w:color w:val="000000"/>
          <w:sz w:val="16"/>
          <w:szCs w:val="20"/>
        </w:rPr>
        <w:t>.</w:t>
      </w:r>
      <w:r w:rsidRPr="00D74AB7">
        <w:rPr>
          <w:rFonts w:ascii="Consolas" w:hAnsi="Consolas" w:cs="Consolas"/>
          <w:color w:val="4C4C4C"/>
          <w:sz w:val="16"/>
          <w:szCs w:val="20"/>
        </w:rPr>
        <w:t>printSchema</w:t>
      </w:r>
      <w:proofErr w:type="spellEnd"/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D74AB7">
        <w:rPr>
          <w:rFonts w:ascii="Consolas" w:hAnsi="Consolas" w:cs="Consolas"/>
          <w:color w:val="5E5EFF"/>
          <w:sz w:val="16"/>
          <w:szCs w:val="20"/>
        </w:rPr>
        <w:t>schemaPeople</w:t>
      </w:r>
      <w:r w:rsidRPr="00D74AB7">
        <w:rPr>
          <w:rFonts w:ascii="Consolas" w:hAnsi="Consolas" w:cs="Consolas"/>
          <w:color w:val="000000"/>
          <w:sz w:val="16"/>
          <w:szCs w:val="20"/>
        </w:rPr>
        <w:t>.</w:t>
      </w:r>
      <w:r w:rsidRPr="00D74AB7">
        <w:rPr>
          <w:rFonts w:ascii="Consolas" w:hAnsi="Consolas" w:cs="Consolas"/>
          <w:color w:val="4C4C4C"/>
          <w:sz w:val="16"/>
          <w:szCs w:val="20"/>
        </w:rPr>
        <w:t>createOrReplaceTempView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D74AB7">
        <w:rPr>
          <w:rFonts w:ascii="Consolas" w:hAnsi="Consolas" w:cs="Consolas"/>
          <w:color w:val="2A00FF"/>
          <w:sz w:val="16"/>
          <w:szCs w:val="20"/>
        </w:rPr>
        <w:t>"people"</w:t>
      </w:r>
      <w:r w:rsidRPr="00D74AB7">
        <w:rPr>
          <w:rFonts w:ascii="Consolas" w:hAnsi="Consolas" w:cs="Consolas"/>
          <w:color w:val="000000"/>
          <w:sz w:val="16"/>
          <w:szCs w:val="20"/>
        </w:rPr>
        <w:t>)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D74AB7">
        <w:rPr>
          <w:rFonts w:ascii="Consolas" w:hAnsi="Consolas" w:cs="Consolas"/>
          <w:color w:val="3F7F5F"/>
          <w:sz w:val="16"/>
          <w:szCs w:val="20"/>
        </w:rPr>
        <w:t xml:space="preserve">// SQL can be run over </w:t>
      </w:r>
      <w:proofErr w:type="spellStart"/>
      <w:r w:rsidRPr="00D74AB7">
        <w:rPr>
          <w:rFonts w:ascii="Consolas" w:hAnsi="Consolas" w:cs="Consolas"/>
          <w:color w:val="3F7F5F"/>
          <w:sz w:val="16"/>
          <w:szCs w:val="20"/>
        </w:rPr>
        <w:t>DataFrames</w:t>
      </w:r>
      <w:proofErr w:type="spellEnd"/>
      <w:r w:rsidRPr="00D74AB7">
        <w:rPr>
          <w:rFonts w:ascii="Consolas" w:hAnsi="Consolas" w:cs="Consolas"/>
          <w:color w:val="3F7F5F"/>
          <w:sz w:val="16"/>
          <w:szCs w:val="20"/>
        </w:rPr>
        <w:t xml:space="preserve"> that have been registered as a table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D74AB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D74AB7">
        <w:rPr>
          <w:rFonts w:ascii="Consolas" w:hAnsi="Consolas" w:cs="Consolas"/>
          <w:color w:val="5E5EFF"/>
          <w:sz w:val="16"/>
          <w:szCs w:val="20"/>
        </w:rPr>
        <w:t>olmp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D74AB7">
        <w:rPr>
          <w:rFonts w:ascii="Consolas" w:hAnsi="Consolas" w:cs="Consolas"/>
          <w:color w:val="5E5EFF"/>
          <w:sz w:val="16"/>
          <w:szCs w:val="20"/>
        </w:rPr>
        <w:t>spark</w:t>
      </w:r>
      <w:r w:rsidRPr="00D74AB7">
        <w:rPr>
          <w:rFonts w:ascii="Consolas" w:hAnsi="Consolas" w:cs="Consolas"/>
          <w:color w:val="000000"/>
          <w:sz w:val="16"/>
          <w:szCs w:val="20"/>
        </w:rPr>
        <w:t>.</w:t>
      </w:r>
      <w:r w:rsidRPr="00D74AB7">
        <w:rPr>
          <w:rFonts w:ascii="Consolas" w:hAnsi="Consolas" w:cs="Consolas"/>
          <w:color w:val="4C4C4C"/>
          <w:sz w:val="16"/>
          <w:szCs w:val="20"/>
        </w:rPr>
        <w:t>sql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r w:rsidRPr="00D74AB7">
        <w:rPr>
          <w:rFonts w:ascii="Consolas" w:hAnsi="Consolas" w:cs="Consolas"/>
          <w:color w:val="2A00FF"/>
          <w:sz w:val="16"/>
          <w:szCs w:val="20"/>
        </w:rPr>
        <w:t>"SELECT * FROM people"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 )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D74AB7">
        <w:rPr>
          <w:rFonts w:ascii="Consolas" w:hAnsi="Consolas" w:cs="Consolas"/>
          <w:b/>
          <w:bCs/>
          <w:color w:val="7F0055"/>
          <w:sz w:val="16"/>
          <w:szCs w:val="20"/>
        </w:rPr>
        <w:t>def</w:t>
      </w:r>
      <w:proofErr w:type="spellEnd"/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D74AB7">
        <w:rPr>
          <w:rFonts w:ascii="Consolas" w:hAnsi="Consolas" w:cs="Consolas"/>
          <w:color w:val="4C4C4C"/>
          <w:sz w:val="16"/>
          <w:szCs w:val="20"/>
        </w:rPr>
        <w:t>cn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D74AB7">
        <w:rPr>
          <w:rFonts w:ascii="Consolas" w:hAnsi="Consolas" w:cs="Consolas"/>
          <w:color w:val="4C4C4C"/>
          <w:sz w:val="16"/>
          <w:szCs w:val="20"/>
        </w:rPr>
        <w:t>udf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((</w:t>
      </w:r>
      <w:proofErr w:type="spellStart"/>
      <w:r w:rsidRPr="00D74AB7">
        <w:rPr>
          <w:rFonts w:ascii="Consolas" w:hAnsi="Consolas" w:cs="Consolas"/>
          <w:color w:val="640067"/>
          <w:sz w:val="16"/>
          <w:szCs w:val="20"/>
        </w:rPr>
        <w:t>firstname</w:t>
      </w:r>
      <w:r w:rsidRPr="00D74AB7">
        <w:rPr>
          <w:rFonts w:ascii="Consolas" w:hAnsi="Consolas" w:cs="Consolas"/>
          <w:color w:val="000000"/>
          <w:sz w:val="16"/>
          <w:szCs w:val="20"/>
        </w:rPr>
        <w:t>:</w:t>
      </w:r>
      <w:r w:rsidRPr="00D74AB7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r w:rsidRPr="00D74AB7">
        <w:rPr>
          <w:rFonts w:ascii="Consolas" w:hAnsi="Consolas" w:cs="Consolas"/>
          <w:color w:val="000000"/>
          <w:sz w:val="16"/>
          <w:szCs w:val="20"/>
        </w:rPr>
        <w:t>,</w:t>
      </w:r>
      <w:r w:rsidRPr="00D74AB7">
        <w:rPr>
          <w:rFonts w:ascii="Consolas" w:hAnsi="Consolas" w:cs="Consolas"/>
          <w:color w:val="640067"/>
          <w:sz w:val="16"/>
          <w:szCs w:val="20"/>
        </w:rPr>
        <w:t>lastname</w:t>
      </w:r>
      <w:r w:rsidRPr="00D74AB7">
        <w:rPr>
          <w:rFonts w:ascii="Consolas" w:hAnsi="Consolas" w:cs="Consolas"/>
          <w:color w:val="000000"/>
          <w:sz w:val="16"/>
          <w:szCs w:val="20"/>
        </w:rPr>
        <w:t>:</w:t>
      </w:r>
      <w:r w:rsidRPr="00D74AB7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) =&gt; {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D74AB7">
        <w:rPr>
          <w:rFonts w:ascii="Consolas" w:hAnsi="Consolas" w:cs="Consolas"/>
          <w:color w:val="2A00FF"/>
          <w:sz w:val="16"/>
          <w:szCs w:val="20"/>
        </w:rPr>
        <w:t>"Mr."</w:t>
      </w:r>
      <w:r w:rsidRPr="00D74AB7">
        <w:rPr>
          <w:rFonts w:ascii="Consolas" w:hAnsi="Consolas" w:cs="Consolas"/>
          <w:color w:val="4C4C4C"/>
          <w:sz w:val="16"/>
          <w:szCs w:val="20"/>
        </w:rPr>
        <w:t>+</w:t>
      </w:r>
      <w:proofErr w:type="spellStart"/>
      <w:r w:rsidRPr="00D74AB7">
        <w:rPr>
          <w:rFonts w:ascii="Consolas" w:hAnsi="Consolas" w:cs="Consolas"/>
          <w:color w:val="640067"/>
          <w:sz w:val="16"/>
          <w:szCs w:val="20"/>
        </w:rPr>
        <w:t>firstname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74AB7">
        <w:rPr>
          <w:rFonts w:ascii="Consolas" w:hAnsi="Consolas" w:cs="Consolas"/>
          <w:color w:val="4C4C4C"/>
          <w:sz w:val="16"/>
          <w:szCs w:val="20"/>
        </w:rPr>
        <w:t>+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74AB7">
        <w:rPr>
          <w:rFonts w:ascii="Consolas" w:hAnsi="Consolas" w:cs="Consolas"/>
          <w:color w:val="2A00FF"/>
          <w:sz w:val="16"/>
          <w:szCs w:val="20"/>
        </w:rPr>
        <w:t>" "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74AB7">
        <w:rPr>
          <w:rFonts w:ascii="Consolas" w:hAnsi="Consolas" w:cs="Consolas"/>
          <w:color w:val="4C4C4C"/>
          <w:sz w:val="16"/>
          <w:szCs w:val="20"/>
        </w:rPr>
        <w:t>+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D74AB7">
        <w:rPr>
          <w:rFonts w:ascii="Consolas" w:hAnsi="Consolas" w:cs="Consolas"/>
          <w:color w:val="640067"/>
          <w:sz w:val="16"/>
          <w:szCs w:val="20"/>
        </w:rPr>
        <w:t>lastname</w:t>
      </w:r>
      <w:proofErr w:type="spellEnd"/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})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r w:rsidRPr="00D74AB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74AB7">
        <w:rPr>
          <w:rFonts w:ascii="Consolas" w:hAnsi="Consolas" w:cs="Consolas"/>
          <w:color w:val="5E5EFF"/>
          <w:sz w:val="16"/>
          <w:szCs w:val="20"/>
        </w:rPr>
        <w:t>result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D74AB7">
        <w:rPr>
          <w:rFonts w:ascii="Consolas" w:hAnsi="Consolas" w:cs="Consolas"/>
          <w:color w:val="5E5EFF"/>
          <w:sz w:val="16"/>
          <w:szCs w:val="20"/>
        </w:rPr>
        <w:t>olmp</w:t>
      </w:r>
      <w:r w:rsidRPr="00D74AB7">
        <w:rPr>
          <w:rFonts w:ascii="Consolas" w:hAnsi="Consolas" w:cs="Consolas"/>
          <w:color w:val="000000"/>
          <w:sz w:val="16"/>
          <w:szCs w:val="20"/>
        </w:rPr>
        <w:t>.</w:t>
      </w:r>
      <w:r w:rsidRPr="00D74AB7">
        <w:rPr>
          <w:rFonts w:ascii="Consolas" w:hAnsi="Consolas" w:cs="Consolas"/>
          <w:color w:val="4C4C4C"/>
          <w:sz w:val="16"/>
          <w:szCs w:val="20"/>
        </w:rPr>
        <w:t>withColumn</w:t>
      </w:r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r w:rsidRPr="00D74AB7">
        <w:rPr>
          <w:rFonts w:ascii="Consolas" w:hAnsi="Consolas" w:cs="Consolas"/>
          <w:color w:val="2A00FF"/>
          <w:sz w:val="16"/>
          <w:szCs w:val="20"/>
        </w:rPr>
        <w:t>"fullname"</w:t>
      </w:r>
      <w:r w:rsidRPr="00D74AB7">
        <w:rPr>
          <w:rFonts w:ascii="Consolas" w:hAnsi="Consolas" w:cs="Consolas"/>
          <w:color w:val="000000"/>
          <w:sz w:val="16"/>
          <w:szCs w:val="20"/>
        </w:rPr>
        <w:t>,</w:t>
      </w:r>
      <w:r w:rsidRPr="00D74AB7">
        <w:rPr>
          <w:rFonts w:ascii="Consolas" w:hAnsi="Consolas" w:cs="Consolas"/>
          <w:color w:val="4C4C4C"/>
          <w:sz w:val="16"/>
          <w:szCs w:val="20"/>
        </w:rPr>
        <w:t>cn</w:t>
      </w:r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r w:rsidRPr="00D74AB7">
        <w:rPr>
          <w:rFonts w:ascii="Consolas" w:hAnsi="Consolas" w:cs="Consolas"/>
          <w:color w:val="5E5EFF"/>
          <w:sz w:val="16"/>
          <w:szCs w:val="20"/>
        </w:rPr>
        <w:t>olmp</w:t>
      </w:r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r w:rsidRPr="00D74AB7">
        <w:rPr>
          <w:rFonts w:ascii="Consolas" w:hAnsi="Consolas" w:cs="Consolas"/>
          <w:color w:val="2A00FF"/>
          <w:sz w:val="16"/>
          <w:szCs w:val="20"/>
        </w:rPr>
        <w:t>"firstname"</w:t>
      </w:r>
      <w:r w:rsidRPr="00D74AB7">
        <w:rPr>
          <w:rFonts w:ascii="Consolas" w:hAnsi="Consolas" w:cs="Consolas"/>
          <w:color w:val="000000"/>
          <w:sz w:val="16"/>
          <w:szCs w:val="20"/>
        </w:rPr>
        <w:t>).</w:t>
      </w:r>
      <w:r w:rsidRPr="00D74AB7">
        <w:rPr>
          <w:rFonts w:ascii="Consolas" w:hAnsi="Consolas" w:cs="Consolas"/>
          <w:color w:val="4C4C4C"/>
          <w:sz w:val="16"/>
          <w:szCs w:val="20"/>
        </w:rPr>
        <w:t>substr</w:t>
      </w:r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r w:rsidRPr="00D74AB7">
        <w:rPr>
          <w:rFonts w:ascii="Consolas" w:hAnsi="Consolas" w:cs="Consolas"/>
          <w:color w:val="C48CFF"/>
          <w:sz w:val="16"/>
          <w:szCs w:val="20"/>
        </w:rPr>
        <w:t>1</w:t>
      </w:r>
      <w:r w:rsidRPr="00D74AB7">
        <w:rPr>
          <w:rFonts w:ascii="Consolas" w:hAnsi="Consolas" w:cs="Consolas"/>
          <w:color w:val="000000"/>
          <w:sz w:val="16"/>
          <w:szCs w:val="20"/>
        </w:rPr>
        <w:t>,</w:t>
      </w:r>
      <w:r w:rsidRPr="00D74AB7">
        <w:rPr>
          <w:rFonts w:ascii="Consolas" w:hAnsi="Consolas" w:cs="Consolas"/>
          <w:color w:val="C48CFF"/>
          <w:sz w:val="16"/>
          <w:szCs w:val="20"/>
        </w:rPr>
        <w:t>2</w:t>
      </w:r>
      <w:r w:rsidRPr="00D74AB7">
        <w:rPr>
          <w:rFonts w:ascii="Consolas" w:hAnsi="Consolas" w:cs="Consolas"/>
          <w:color w:val="000000"/>
          <w:sz w:val="16"/>
          <w:szCs w:val="20"/>
        </w:rPr>
        <w:t>),</w:t>
      </w:r>
      <w:r w:rsidRPr="00D74AB7">
        <w:rPr>
          <w:rFonts w:ascii="Consolas" w:hAnsi="Consolas" w:cs="Consolas"/>
          <w:color w:val="5E5EFF"/>
          <w:sz w:val="16"/>
          <w:szCs w:val="20"/>
        </w:rPr>
        <w:t>olmp</w:t>
      </w:r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r w:rsidRPr="00D74AB7">
        <w:rPr>
          <w:rFonts w:ascii="Consolas" w:hAnsi="Consolas" w:cs="Consolas"/>
          <w:color w:val="2A00FF"/>
          <w:sz w:val="16"/>
          <w:szCs w:val="20"/>
        </w:rPr>
        <w:t>"lastname"</w:t>
      </w:r>
      <w:r w:rsidRPr="00D74AB7">
        <w:rPr>
          <w:rFonts w:ascii="Consolas" w:hAnsi="Consolas" w:cs="Consolas"/>
          <w:color w:val="000000"/>
          <w:sz w:val="16"/>
          <w:szCs w:val="20"/>
        </w:rPr>
        <w:t>))).</w:t>
      </w:r>
      <w:r w:rsidRPr="00D74AB7">
        <w:rPr>
          <w:rFonts w:ascii="Consolas" w:hAnsi="Consolas" w:cs="Consolas"/>
          <w:color w:val="4C4C4C"/>
          <w:sz w:val="16"/>
          <w:szCs w:val="20"/>
        </w:rPr>
        <w:t>drop</w:t>
      </w:r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r w:rsidRPr="00D74AB7">
        <w:rPr>
          <w:rFonts w:ascii="Consolas" w:hAnsi="Consolas" w:cs="Consolas"/>
          <w:color w:val="5E5EFF"/>
          <w:sz w:val="16"/>
          <w:szCs w:val="20"/>
        </w:rPr>
        <w:t>olmp</w:t>
      </w:r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r w:rsidRPr="00D74AB7">
        <w:rPr>
          <w:rFonts w:ascii="Consolas" w:hAnsi="Consolas" w:cs="Consolas"/>
          <w:color w:val="2A00FF"/>
          <w:sz w:val="16"/>
          <w:szCs w:val="20"/>
        </w:rPr>
        <w:t>"firstname"</w:t>
      </w:r>
      <w:r w:rsidRPr="00D74AB7">
        <w:rPr>
          <w:rFonts w:ascii="Consolas" w:hAnsi="Consolas" w:cs="Consolas"/>
          <w:color w:val="000000"/>
          <w:sz w:val="16"/>
          <w:szCs w:val="20"/>
        </w:rPr>
        <w:t>)).</w:t>
      </w:r>
      <w:r w:rsidRPr="00D74AB7">
        <w:rPr>
          <w:rFonts w:ascii="Consolas" w:hAnsi="Consolas" w:cs="Consolas"/>
          <w:color w:val="4C4C4C"/>
          <w:sz w:val="16"/>
          <w:szCs w:val="20"/>
        </w:rPr>
        <w:t>drop</w:t>
      </w:r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r w:rsidRPr="00D74AB7">
        <w:rPr>
          <w:rFonts w:ascii="Consolas" w:hAnsi="Consolas" w:cs="Consolas"/>
          <w:color w:val="5E5EFF"/>
          <w:sz w:val="16"/>
          <w:szCs w:val="20"/>
        </w:rPr>
        <w:t>olmp</w:t>
      </w:r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r w:rsidRPr="00D74AB7">
        <w:rPr>
          <w:rFonts w:ascii="Consolas" w:hAnsi="Consolas" w:cs="Consolas"/>
          <w:color w:val="2A00FF"/>
          <w:sz w:val="16"/>
          <w:szCs w:val="20"/>
        </w:rPr>
        <w:t>"lastname"</w:t>
      </w:r>
      <w:r w:rsidRPr="00D74AB7">
        <w:rPr>
          <w:rFonts w:ascii="Consolas" w:hAnsi="Consolas" w:cs="Consolas"/>
          <w:color w:val="000000"/>
          <w:sz w:val="16"/>
          <w:szCs w:val="20"/>
        </w:rPr>
        <w:t>))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D74AB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D74AB7">
        <w:rPr>
          <w:rFonts w:ascii="Consolas" w:hAnsi="Consolas" w:cs="Consolas"/>
          <w:color w:val="2A00FF"/>
          <w:sz w:val="16"/>
          <w:szCs w:val="20"/>
        </w:rPr>
        <w:t>" assignment 19.2 problem 1"</w:t>
      </w:r>
      <w:r w:rsidRPr="00D74AB7">
        <w:rPr>
          <w:rFonts w:ascii="Consolas" w:hAnsi="Consolas" w:cs="Consolas"/>
          <w:color w:val="000000"/>
          <w:sz w:val="16"/>
          <w:szCs w:val="20"/>
        </w:rPr>
        <w:t>)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D74AB7">
        <w:rPr>
          <w:rFonts w:ascii="Consolas" w:hAnsi="Consolas" w:cs="Consolas"/>
          <w:color w:val="5E5EFF"/>
          <w:sz w:val="16"/>
          <w:szCs w:val="20"/>
        </w:rPr>
        <w:t>result</w:t>
      </w:r>
      <w:r w:rsidRPr="00D74AB7">
        <w:rPr>
          <w:rFonts w:ascii="Consolas" w:hAnsi="Consolas" w:cs="Consolas"/>
          <w:color w:val="000000"/>
          <w:sz w:val="16"/>
          <w:szCs w:val="20"/>
        </w:rPr>
        <w:t>.</w:t>
      </w:r>
      <w:r w:rsidRPr="00D74AB7">
        <w:rPr>
          <w:rFonts w:ascii="Consolas" w:hAnsi="Consolas" w:cs="Consolas"/>
          <w:color w:val="4C4C4C"/>
          <w:sz w:val="16"/>
          <w:szCs w:val="20"/>
        </w:rPr>
        <w:t>show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()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D74AB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D74AB7">
        <w:rPr>
          <w:rFonts w:ascii="Consolas" w:hAnsi="Consolas" w:cs="Consolas"/>
          <w:color w:val="2A00FF"/>
          <w:sz w:val="16"/>
          <w:szCs w:val="20"/>
        </w:rPr>
        <w:t>"Table with names changed"</w:t>
      </w:r>
      <w:r w:rsidRPr="00D74AB7">
        <w:rPr>
          <w:rFonts w:ascii="Consolas" w:hAnsi="Consolas" w:cs="Consolas"/>
          <w:color w:val="000000"/>
          <w:sz w:val="16"/>
          <w:szCs w:val="20"/>
        </w:rPr>
        <w:t>)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D74AB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D74AB7">
        <w:rPr>
          <w:rFonts w:ascii="Consolas" w:hAnsi="Consolas" w:cs="Consolas"/>
          <w:color w:val="2A00FF"/>
          <w:sz w:val="16"/>
          <w:szCs w:val="20"/>
        </w:rPr>
        <w:t>"------------------------------------------------------------"</w:t>
      </w:r>
      <w:r w:rsidRPr="00D74AB7">
        <w:rPr>
          <w:rFonts w:ascii="Consolas" w:hAnsi="Consolas" w:cs="Consolas"/>
          <w:color w:val="000000"/>
          <w:sz w:val="16"/>
          <w:szCs w:val="20"/>
        </w:rPr>
        <w:t>)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D74AB7">
        <w:rPr>
          <w:rFonts w:ascii="Consolas" w:hAnsi="Consolas" w:cs="Consolas"/>
          <w:b/>
          <w:bCs/>
          <w:color w:val="7F0055"/>
          <w:sz w:val="16"/>
          <w:szCs w:val="20"/>
        </w:rPr>
        <w:t>def</w:t>
      </w:r>
      <w:proofErr w:type="spellEnd"/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74AB7">
        <w:rPr>
          <w:rFonts w:ascii="Consolas" w:hAnsi="Consolas" w:cs="Consolas"/>
          <w:color w:val="4C4C4C"/>
          <w:sz w:val="16"/>
          <w:szCs w:val="20"/>
        </w:rPr>
        <w:t>rank1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 =</w:t>
      </w:r>
      <w:proofErr w:type="spellStart"/>
      <w:r w:rsidRPr="00D74AB7">
        <w:rPr>
          <w:rFonts w:ascii="Consolas" w:hAnsi="Consolas" w:cs="Consolas"/>
          <w:color w:val="4C4C4C"/>
          <w:sz w:val="16"/>
          <w:szCs w:val="20"/>
        </w:rPr>
        <w:t>udf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((</w:t>
      </w:r>
      <w:proofErr w:type="spellStart"/>
      <w:r w:rsidRPr="00D74AB7">
        <w:rPr>
          <w:rFonts w:ascii="Consolas" w:hAnsi="Consolas" w:cs="Consolas"/>
          <w:color w:val="640067"/>
          <w:sz w:val="16"/>
          <w:szCs w:val="20"/>
        </w:rPr>
        <w:t>medal_type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: </w:t>
      </w:r>
      <w:r w:rsidRPr="00D74AB7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, </w:t>
      </w:r>
      <w:proofErr w:type="spellStart"/>
      <w:r w:rsidRPr="00D74AB7">
        <w:rPr>
          <w:rFonts w:ascii="Consolas" w:hAnsi="Consolas" w:cs="Consolas"/>
          <w:color w:val="640067"/>
          <w:sz w:val="16"/>
          <w:szCs w:val="20"/>
        </w:rPr>
        <w:t>age</w:t>
      </w:r>
      <w:r w:rsidRPr="00D74AB7">
        <w:rPr>
          <w:rFonts w:ascii="Consolas" w:hAnsi="Consolas" w:cs="Consolas"/>
          <w:color w:val="000000"/>
          <w:sz w:val="16"/>
          <w:szCs w:val="20"/>
        </w:rPr>
        <w:t>:Int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)=&gt; {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gramStart"/>
      <w:r w:rsidRPr="00D74AB7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spellStart"/>
      <w:r w:rsidRPr="00D74AB7">
        <w:rPr>
          <w:rFonts w:ascii="Consolas" w:hAnsi="Consolas" w:cs="Consolas"/>
          <w:color w:val="640067"/>
          <w:sz w:val="16"/>
          <w:szCs w:val="20"/>
        </w:rPr>
        <w:t>medal_type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74AB7">
        <w:rPr>
          <w:rFonts w:ascii="Consolas" w:hAnsi="Consolas" w:cs="Consolas"/>
          <w:color w:val="4C4C4C"/>
          <w:sz w:val="16"/>
          <w:szCs w:val="20"/>
        </w:rPr>
        <w:t>==</w:t>
      </w:r>
      <w:r w:rsidRPr="00D74AB7">
        <w:rPr>
          <w:rFonts w:ascii="Consolas" w:hAnsi="Consolas" w:cs="Consolas"/>
          <w:color w:val="2A00FF"/>
          <w:sz w:val="16"/>
          <w:szCs w:val="20"/>
        </w:rPr>
        <w:t>"gold"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74AB7">
        <w:rPr>
          <w:rFonts w:ascii="Consolas" w:hAnsi="Consolas" w:cs="Consolas"/>
          <w:color w:val="4C4C4C"/>
          <w:sz w:val="16"/>
          <w:szCs w:val="20"/>
        </w:rPr>
        <w:t>&amp;&amp;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74AB7">
        <w:rPr>
          <w:rFonts w:ascii="Consolas" w:hAnsi="Consolas" w:cs="Consolas"/>
          <w:color w:val="640067"/>
          <w:sz w:val="16"/>
          <w:szCs w:val="20"/>
        </w:rPr>
        <w:t>age</w:t>
      </w:r>
      <w:r w:rsidRPr="00D74AB7">
        <w:rPr>
          <w:rFonts w:ascii="Consolas" w:hAnsi="Consolas" w:cs="Consolas"/>
          <w:color w:val="4C4C4C"/>
          <w:sz w:val="16"/>
          <w:szCs w:val="20"/>
        </w:rPr>
        <w:t>&gt;=</w:t>
      </w:r>
      <w:r w:rsidRPr="00D74AB7">
        <w:rPr>
          <w:rFonts w:ascii="Consolas" w:hAnsi="Consolas" w:cs="Consolas"/>
          <w:color w:val="C48CFF"/>
          <w:sz w:val="16"/>
          <w:szCs w:val="20"/>
        </w:rPr>
        <w:t>32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Pr="00D74AB7">
        <w:rPr>
          <w:rFonts w:ascii="Consolas" w:hAnsi="Consolas" w:cs="Consolas"/>
          <w:color w:val="2A00FF"/>
          <w:sz w:val="16"/>
          <w:szCs w:val="20"/>
        </w:rPr>
        <w:t>"Pro"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gramStart"/>
      <w:r w:rsidRPr="00D74AB7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74AB7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spellStart"/>
      <w:r w:rsidRPr="00D74AB7">
        <w:rPr>
          <w:rFonts w:ascii="Consolas" w:hAnsi="Consolas" w:cs="Consolas"/>
          <w:color w:val="640067"/>
          <w:sz w:val="16"/>
          <w:szCs w:val="20"/>
        </w:rPr>
        <w:t>medal_type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74AB7">
        <w:rPr>
          <w:rFonts w:ascii="Consolas" w:hAnsi="Consolas" w:cs="Consolas"/>
          <w:color w:val="4C4C4C"/>
          <w:sz w:val="16"/>
          <w:szCs w:val="20"/>
        </w:rPr>
        <w:t>==</w:t>
      </w:r>
      <w:r w:rsidRPr="00D74AB7">
        <w:rPr>
          <w:rFonts w:ascii="Consolas" w:hAnsi="Consolas" w:cs="Consolas"/>
          <w:color w:val="2A00FF"/>
          <w:sz w:val="16"/>
          <w:szCs w:val="20"/>
        </w:rPr>
        <w:t>"gold"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74AB7">
        <w:rPr>
          <w:rFonts w:ascii="Consolas" w:hAnsi="Consolas" w:cs="Consolas"/>
          <w:color w:val="4C4C4C"/>
          <w:sz w:val="16"/>
          <w:szCs w:val="20"/>
        </w:rPr>
        <w:t>&amp;&amp;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74AB7">
        <w:rPr>
          <w:rFonts w:ascii="Consolas" w:hAnsi="Consolas" w:cs="Consolas"/>
          <w:color w:val="640067"/>
          <w:sz w:val="16"/>
          <w:szCs w:val="20"/>
        </w:rPr>
        <w:t>age</w:t>
      </w:r>
      <w:r w:rsidRPr="00D74AB7">
        <w:rPr>
          <w:rFonts w:ascii="Consolas" w:hAnsi="Consolas" w:cs="Consolas"/>
          <w:color w:val="4C4C4C"/>
          <w:sz w:val="16"/>
          <w:szCs w:val="20"/>
        </w:rPr>
        <w:t>&lt;=</w:t>
      </w:r>
      <w:r w:rsidRPr="00D74AB7">
        <w:rPr>
          <w:rFonts w:ascii="Consolas" w:hAnsi="Consolas" w:cs="Consolas"/>
          <w:color w:val="C48CFF"/>
          <w:sz w:val="16"/>
          <w:szCs w:val="20"/>
        </w:rPr>
        <w:t>32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Pr="00D74AB7">
        <w:rPr>
          <w:rFonts w:ascii="Consolas" w:hAnsi="Consolas" w:cs="Consolas"/>
          <w:color w:val="2A00FF"/>
          <w:sz w:val="16"/>
          <w:szCs w:val="20"/>
        </w:rPr>
        <w:t>"Amateur"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gramStart"/>
      <w:r w:rsidRPr="00D74AB7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74AB7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spellStart"/>
      <w:r w:rsidRPr="00D74AB7">
        <w:rPr>
          <w:rFonts w:ascii="Consolas" w:hAnsi="Consolas" w:cs="Consolas"/>
          <w:color w:val="640067"/>
          <w:sz w:val="16"/>
          <w:szCs w:val="20"/>
        </w:rPr>
        <w:t>medal_type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74AB7">
        <w:rPr>
          <w:rFonts w:ascii="Consolas" w:hAnsi="Consolas" w:cs="Consolas"/>
          <w:color w:val="4C4C4C"/>
          <w:sz w:val="16"/>
          <w:szCs w:val="20"/>
        </w:rPr>
        <w:t>==</w:t>
      </w:r>
      <w:r w:rsidRPr="00D74AB7">
        <w:rPr>
          <w:rFonts w:ascii="Consolas" w:hAnsi="Consolas" w:cs="Consolas"/>
          <w:color w:val="2A00FF"/>
          <w:sz w:val="16"/>
          <w:szCs w:val="20"/>
        </w:rPr>
        <w:t>"silver"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74AB7">
        <w:rPr>
          <w:rFonts w:ascii="Consolas" w:hAnsi="Consolas" w:cs="Consolas"/>
          <w:color w:val="4C4C4C"/>
          <w:sz w:val="16"/>
          <w:szCs w:val="20"/>
        </w:rPr>
        <w:t>&amp;&amp;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74AB7">
        <w:rPr>
          <w:rFonts w:ascii="Consolas" w:hAnsi="Consolas" w:cs="Consolas"/>
          <w:color w:val="640067"/>
          <w:sz w:val="16"/>
          <w:szCs w:val="20"/>
        </w:rPr>
        <w:t>age</w:t>
      </w:r>
      <w:r w:rsidRPr="00D74AB7">
        <w:rPr>
          <w:rFonts w:ascii="Consolas" w:hAnsi="Consolas" w:cs="Consolas"/>
          <w:color w:val="4C4C4C"/>
          <w:sz w:val="16"/>
          <w:szCs w:val="20"/>
        </w:rPr>
        <w:t>&gt;=</w:t>
      </w:r>
      <w:r w:rsidRPr="00D74AB7">
        <w:rPr>
          <w:rFonts w:ascii="Consolas" w:hAnsi="Consolas" w:cs="Consolas"/>
          <w:color w:val="C48CFF"/>
          <w:sz w:val="16"/>
          <w:szCs w:val="20"/>
        </w:rPr>
        <w:t>32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Pr="00D74AB7">
        <w:rPr>
          <w:rFonts w:ascii="Consolas" w:hAnsi="Consolas" w:cs="Consolas"/>
          <w:color w:val="2A00FF"/>
          <w:sz w:val="16"/>
          <w:szCs w:val="20"/>
        </w:rPr>
        <w:t>"Expert"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gramStart"/>
      <w:r w:rsidRPr="00D74AB7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74AB7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spellStart"/>
      <w:r w:rsidRPr="00D74AB7">
        <w:rPr>
          <w:rFonts w:ascii="Consolas" w:hAnsi="Consolas" w:cs="Consolas"/>
          <w:color w:val="640067"/>
          <w:sz w:val="16"/>
          <w:szCs w:val="20"/>
        </w:rPr>
        <w:t>medal_type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74AB7">
        <w:rPr>
          <w:rFonts w:ascii="Consolas" w:hAnsi="Consolas" w:cs="Consolas"/>
          <w:color w:val="4C4C4C"/>
          <w:sz w:val="16"/>
          <w:szCs w:val="20"/>
        </w:rPr>
        <w:t>==</w:t>
      </w:r>
      <w:r w:rsidRPr="00D74AB7">
        <w:rPr>
          <w:rFonts w:ascii="Consolas" w:hAnsi="Consolas" w:cs="Consolas"/>
          <w:color w:val="2A00FF"/>
          <w:sz w:val="16"/>
          <w:szCs w:val="20"/>
        </w:rPr>
        <w:t>"silver"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74AB7">
        <w:rPr>
          <w:rFonts w:ascii="Consolas" w:hAnsi="Consolas" w:cs="Consolas"/>
          <w:color w:val="4C4C4C"/>
          <w:sz w:val="16"/>
          <w:szCs w:val="20"/>
        </w:rPr>
        <w:t>&amp;&amp;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74AB7">
        <w:rPr>
          <w:rFonts w:ascii="Consolas" w:hAnsi="Consolas" w:cs="Consolas"/>
          <w:color w:val="640067"/>
          <w:sz w:val="16"/>
          <w:szCs w:val="20"/>
        </w:rPr>
        <w:t>age</w:t>
      </w:r>
      <w:r w:rsidRPr="00D74AB7">
        <w:rPr>
          <w:rFonts w:ascii="Consolas" w:hAnsi="Consolas" w:cs="Consolas"/>
          <w:color w:val="4C4C4C"/>
          <w:sz w:val="16"/>
          <w:szCs w:val="20"/>
        </w:rPr>
        <w:t>&lt;=</w:t>
      </w:r>
      <w:r w:rsidRPr="00D74AB7">
        <w:rPr>
          <w:rFonts w:ascii="Consolas" w:hAnsi="Consolas" w:cs="Consolas"/>
          <w:color w:val="C48CFF"/>
          <w:sz w:val="16"/>
          <w:szCs w:val="20"/>
        </w:rPr>
        <w:t>32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Pr="00D74AB7">
        <w:rPr>
          <w:rFonts w:ascii="Consolas" w:hAnsi="Consolas" w:cs="Consolas"/>
          <w:color w:val="2A00FF"/>
          <w:sz w:val="16"/>
          <w:szCs w:val="20"/>
        </w:rPr>
        <w:t>"Rookie"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</w:t>
      </w:r>
      <w:proofErr w:type="gramStart"/>
      <w:r w:rsidRPr="00D74AB7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74AB7">
        <w:rPr>
          <w:rFonts w:ascii="Consolas" w:hAnsi="Consolas" w:cs="Consolas"/>
          <w:color w:val="2A00FF"/>
          <w:sz w:val="16"/>
          <w:szCs w:val="20"/>
        </w:rPr>
        <w:t>""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})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 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D74AB7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D74AB7">
        <w:rPr>
          <w:rFonts w:ascii="Consolas" w:hAnsi="Consolas" w:cs="Consolas"/>
          <w:color w:val="5E5EFF"/>
          <w:sz w:val="16"/>
          <w:szCs w:val="20"/>
        </w:rPr>
        <w:t>ranking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= </w:t>
      </w:r>
      <w:proofErr w:type="spellStart"/>
      <w:r w:rsidRPr="00D74AB7">
        <w:rPr>
          <w:rFonts w:ascii="Consolas" w:hAnsi="Consolas" w:cs="Consolas"/>
          <w:color w:val="5E5EFF"/>
          <w:sz w:val="16"/>
          <w:szCs w:val="20"/>
        </w:rPr>
        <w:t>olmp</w:t>
      </w:r>
      <w:r w:rsidRPr="00D74AB7">
        <w:rPr>
          <w:rFonts w:ascii="Consolas" w:hAnsi="Consolas" w:cs="Consolas"/>
          <w:color w:val="000000"/>
          <w:sz w:val="16"/>
          <w:szCs w:val="20"/>
        </w:rPr>
        <w:t>.</w:t>
      </w:r>
      <w:r w:rsidRPr="00D74AB7">
        <w:rPr>
          <w:rFonts w:ascii="Consolas" w:hAnsi="Consolas" w:cs="Consolas"/>
          <w:color w:val="4C4C4C"/>
          <w:sz w:val="16"/>
          <w:szCs w:val="20"/>
        </w:rPr>
        <w:t>withColumn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r w:rsidRPr="00D74AB7">
        <w:rPr>
          <w:rFonts w:ascii="Consolas" w:hAnsi="Consolas" w:cs="Consolas"/>
          <w:color w:val="2A00FF"/>
          <w:sz w:val="16"/>
          <w:szCs w:val="20"/>
        </w:rPr>
        <w:t>"Ranking"</w:t>
      </w:r>
      <w:r w:rsidRPr="00D74AB7">
        <w:rPr>
          <w:rFonts w:ascii="Consolas" w:hAnsi="Consolas" w:cs="Consolas"/>
          <w:color w:val="000000"/>
          <w:sz w:val="16"/>
          <w:szCs w:val="20"/>
        </w:rPr>
        <w:t>,</w:t>
      </w:r>
      <w:r w:rsidRPr="00D74AB7">
        <w:rPr>
          <w:rFonts w:ascii="Consolas" w:hAnsi="Consolas" w:cs="Consolas"/>
          <w:color w:val="4C4C4C"/>
          <w:sz w:val="16"/>
          <w:szCs w:val="20"/>
        </w:rPr>
        <w:t>rank1</w:t>
      </w:r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D74AB7">
        <w:rPr>
          <w:rFonts w:ascii="Consolas" w:hAnsi="Consolas" w:cs="Consolas"/>
          <w:color w:val="5E5EFF"/>
          <w:sz w:val="16"/>
          <w:szCs w:val="20"/>
        </w:rPr>
        <w:t>olmp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r w:rsidRPr="00D74AB7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D74AB7">
        <w:rPr>
          <w:rFonts w:ascii="Consolas" w:hAnsi="Consolas" w:cs="Consolas"/>
          <w:color w:val="2A00FF"/>
          <w:sz w:val="16"/>
          <w:szCs w:val="20"/>
        </w:rPr>
        <w:t>medal_type</w:t>
      </w:r>
      <w:proofErr w:type="spellEnd"/>
      <w:r w:rsidRPr="00D74AB7">
        <w:rPr>
          <w:rFonts w:ascii="Consolas" w:hAnsi="Consolas" w:cs="Consolas"/>
          <w:color w:val="2A00FF"/>
          <w:sz w:val="16"/>
          <w:szCs w:val="20"/>
        </w:rPr>
        <w:t>"</w:t>
      </w:r>
      <w:r w:rsidRPr="00D74AB7">
        <w:rPr>
          <w:rFonts w:ascii="Consolas" w:hAnsi="Consolas" w:cs="Consolas"/>
          <w:color w:val="000000"/>
          <w:sz w:val="16"/>
          <w:szCs w:val="20"/>
        </w:rPr>
        <w:t>),</w:t>
      </w:r>
      <w:proofErr w:type="spellStart"/>
      <w:r w:rsidRPr="00D74AB7">
        <w:rPr>
          <w:rFonts w:ascii="Consolas" w:hAnsi="Consolas" w:cs="Consolas"/>
          <w:color w:val="5E5EFF"/>
          <w:sz w:val="16"/>
          <w:szCs w:val="20"/>
        </w:rPr>
        <w:t>olmp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r w:rsidRPr="00D74AB7">
        <w:rPr>
          <w:rFonts w:ascii="Consolas" w:hAnsi="Consolas" w:cs="Consolas"/>
          <w:color w:val="2A00FF"/>
          <w:sz w:val="16"/>
          <w:szCs w:val="20"/>
        </w:rPr>
        <w:t>"age"</w:t>
      </w:r>
      <w:r w:rsidRPr="00D74AB7">
        <w:rPr>
          <w:rFonts w:ascii="Consolas" w:hAnsi="Consolas" w:cs="Consolas"/>
          <w:color w:val="000000"/>
          <w:sz w:val="16"/>
          <w:szCs w:val="20"/>
        </w:rPr>
        <w:t>)))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D74AB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D74AB7">
        <w:rPr>
          <w:rFonts w:ascii="Consolas" w:hAnsi="Consolas" w:cs="Consolas"/>
          <w:color w:val="2A00FF"/>
          <w:sz w:val="16"/>
          <w:szCs w:val="20"/>
        </w:rPr>
        <w:t>" assignment 19.2 problem 2"</w:t>
      </w:r>
      <w:r w:rsidRPr="00D74AB7">
        <w:rPr>
          <w:rFonts w:ascii="Consolas" w:hAnsi="Consolas" w:cs="Consolas"/>
          <w:color w:val="000000"/>
          <w:sz w:val="16"/>
          <w:szCs w:val="20"/>
        </w:rPr>
        <w:t xml:space="preserve">) 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D74AB7">
        <w:rPr>
          <w:rFonts w:ascii="Consolas" w:hAnsi="Consolas" w:cs="Consolas"/>
          <w:color w:val="5E5EFF"/>
          <w:sz w:val="16"/>
          <w:szCs w:val="20"/>
        </w:rPr>
        <w:t>ranking</w:t>
      </w:r>
      <w:r w:rsidRPr="00D74AB7">
        <w:rPr>
          <w:rFonts w:ascii="Consolas" w:hAnsi="Consolas" w:cs="Consolas"/>
          <w:color w:val="000000"/>
          <w:sz w:val="16"/>
          <w:szCs w:val="20"/>
        </w:rPr>
        <w:t>.</w:t>
      </w:r>
      <w:r w:rsidRPr="00D74AB7">
        <w:rPr>
          <w:rFonts w:ascii="Consolas" w:hAnsi="Consolas" w:cs="Consolas"/>
          <w:color w:val="4C4C4C"/>
          <w:sz w:val="16"/>
          <w:szCs w:val="20"/>
        </w:rPr>
        <w:t>show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()</w:t>
      </w:r>
      <w:proofErr w:type="gramEnd"/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D74AB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D74AB7">
        <w:rPr>
          <w:rFonts w:ascii="Consolas" w:hAnsi="Consolas" w:cs="Consolas"/>
          <w:color w:val="2A00FF"/>
          <w:sz w:val="16"/>
          <w:szCs w:val="20"/>
        </w:rPr>
        <w:t>"Table with Ranking added"</w:t>
      </w:r>
      <w:r w:rsidRPr="00D74AB7">
        <w:rPr>
          <w:rFonts w:ascii="Consolas" w:hAnsi="Consolas" w:cs="Consolas"/>
          <w:color w:val="000000"/>
          <w:sz w:val="16"/>
          <w:szCs w:val="20"/>
        </w:rPr>
        <w:t>)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D74AB7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D74AB7">
        <w:rPr>
          <w:rFonts w:ascii="Consolas" w:hAnsi="Consolas" w:cs="Consolas"/>
          <w:color w:val="2A00FF"/>
          <w:sz w:val="16"/>
          <w:szCs w:val="20"/>
        </w:rPr>
        <w:t>"------------------------------------------------------------"</w:t>
      </w:r>
      <w:r w:rsidRPr="00D74AB7">
        <w:rPr>
          <w:rFonts w:ascii="Consolas" w:hAnsi="Consolas" w:cs="Consolas"/>
          <w:color w:val="000000"/>
          <w:sz w:val="16"/>
          <w:szCs w:val="20"/>
        </w:rPr>
        <w:t>)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D74AB7">
        <w:rPr>
          <w:rFonts w:ascii="Consolas" w:hAnsi="Consolas" w:cs="Consolas"/>
          <w:color w:val="5E5EFF"/>
          <w:sz w:val="16"/>
          <w:szCs w:val="20"/>
        </w:rPr>
        <w:t>spark</w:t>
      </w:r>
      <w:r w:rsidRPr="00D74AB7">
        <w:rPr>
          <w:rFonts w:ascii="Consolas" w:hAnsi="Consolas" w:cs="Consolas"/>
          <w:color w:val="000000"/>
          <w:sz w:val="16"/>
          <w:szCs w:val="20"/>
        </w:rPr>
        <w:t>.</w:t>
      </w:r>
      <w:r w:rsidRPr="00D74AB7">
        <w:rPr>
          <w:rFonts w:ascii="Consolas" w:hAnsi="Consolas" w:cs="Consolas"/>
          <w:color w:val="4C4C4C"/>
          <w:sz w:val="16"/>
          <w:szCs w:val="20"/>
        </w:rPr>
        <w:t>stop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()</w:t>
      </w:r>
      <w:proofErr w:type="gramEnd"/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 }</w:t>
      </w:r>
    </w:p>
    <w:p w:rsidR="00D74AB7" w:rsidRPr="00D74AB7" w:rsidRDefault="00D74AB7" w:rsidP="00D74AB7">
      <w:pPr>
        <w:autoSpaceDE w:val="0"/>
        <w:autoSpaceDN w:val="0"/>
        <w:adjustRightInd w:val="0"/>
        <w:ind w:left="720"/>
        <w:rPr>
          <w:rFonts w:ascii="Consolas" w:hAnsi="Consolas" w:cs="Consolas"/>
          <w:color w:val="FF0000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}</w:t>
      </w:r>
    </w:p>
    <w:p w:rsidR="00D74AB7" w:rsidRDefault="00D74AB7" w:rsidP="002057C0">
      <w:pPr>
        <w:autoSpaceDE w:val="0"/>
        <w:autoSpaceDN w:val="0"/>
        <w:adjustRightInd w:val="0"/>
      </w:pPr>
    </w:p>
    <w:p w:rsidR="003E73BA" w:rsidRDefault="003E73BA" w:rsidP="003E73BA">
      <w:pPr>
        <w:pStyle w:val="Heading1"/>
      </w:pPr>
      <w:bookmarkStart w:id="8" w:name="_Toc496186131"/>
      <w:r>
        <w:t>Results</w:t>
      </w:r>
      <w:bookmarkEnd w:id="8"/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FF0000"/>
          <w:sz w:val="16"/>
          <w:szCs w:val="20"/>
        </w:rPr>
        <w:t>Using Spark's default log4j profile: org/apache/spark/log4j-defaults.properties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>root</w:t>
      </w:r>
      <w:proofErr w:type="gramEnd"/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|--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firstname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: string (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nullable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= true)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|--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lastname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: string (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nullable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= true)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|-- sports: string (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nullable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= true)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|--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medal_type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: string (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nullable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= true)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|-- age: integer (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nullable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= false)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|-- year: integer (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nullable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= false)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|-- country: string (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nullable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= true)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+--------+----------+---+----+-------+--------------+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 xml:space="preserve">|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sports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>|medal_type|age|year|country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|    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fullname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+--------+----------+---+----+-------+--------------+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|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javellin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      gold| 34|2015|    USA</w:t>
      </w:r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>|  Mr.li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cudrow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|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javellin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      gold| 34|2015|    RUS|   Mr.ma louis|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|swimming|    silver| 32|2016|    USA</w:t>
      </w:r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 xml:space="preserve">|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Mr.mi</w:t>
      </w:r>
      <w:proofErr w:type="spellEnd"/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phelps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| running|    silver| 30|2016|    IND|      Mr.us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pt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| running|      gold| 31|2014|    FRA|Mr.se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williams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>|  tennis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|    silver| 32|2016|    CHN| Mr.ro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federer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|swimming|    silver| 32|2014|    IND|     Mr.je cox|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|swimming|    silver| 32|2016|    CHN|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Mr.fe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johnson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|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javellin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      gold| 34|2017|    USA</w:t>
      </w:r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>|  Mr.li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cudrow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|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javellin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      gold| 34|2015|    RUS|   Mr.ma louis|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|swimming|    silver| 32|2017|    USA</w:t>
      </w:r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 xml:space="preserve">|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Mr.mi</w:t>
      </w:r>
      <w:proofErr w:type="spellEnd"/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phelps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| running|    silver| 30|2014|    IND|      Mr.us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pt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| running|      gold| 31|2016|    FRA|Mr.se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williams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>|  tennis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|    silver| 32|2017|    CHN| Mr.ro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federer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|swimming|    silver| 32|2014|    IND|     Mr.je cox|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|swimming|    silver| 32|2017|    CHN|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Mr.fe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johnson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|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javellin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      gold| 34|2014|    USA</w:t>
      </w:r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>|  Mr.li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cudrow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|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javellin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      gold| 34|2014|    RUS|   Mr.ma louis|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|swimming|    silver| 32|2017|    USA</w:t>
      </w:r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 xml:space="preserve">|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Mr.mi</w:t>
      </w:r>
      <w:proofErr w:type="spellEnd"/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phelps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| running|    silver| 30|2014|    IND|      Mr.us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pt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+--------+----------+---+----+-------+--------------+</w:t>
      </w:r>
    </w:p>
    <w:p w:rsidR="00D74AB7" w:rsidRPr="00D74AB7" w:rsidRDefault="00D74AB7" w:rsidP="00D74AB7">
      <w:pPr>
        <w:ind w:left="432"/>
        <w:rPr>
          <w:rFonts w:ascii="Consolas" w:hAnsi="Consolas" w:cs="Consolas"/>
          <w:color w:val="000000"/>
          <w:sz w:val="16"/>
          <w:szCs w:val="20"/>
        </w:rPr>
      </w:pPr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>only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showing top 20 rows</w:t>
      </w:r>
    </w:p>
    <w:p w:rsidR="00D74AB7" w:rsidRPr="00D74AB7" w:rsidRDefault="00D74AB7" w:rsidP="00D74AB7">
      <w:pPr>
        <w:ind w:left="432"/>
        <w:rPr>
          <w:rFonts w:ascii="Consolas" w:hAnsi="Consolas" w:cs="Consolas"/>
          <w:color w:val="000000"/>
          <w:sz w:val="16"/>
          <w:szCs w:val="20"/>
        </w:rPr>
      </w:pP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FF0000"/>
          <w:sz w:val="16"/>
          <w:szCs w:val="20"/>
        </w:rPr>
        <w:t>Using Spark's default log4j profile: org/apache/spark/log4j-defaults.properties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>root</w:t>
      </w:r>
      <w:proofErr w:type="gramEnd"/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|--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firstname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: string (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nullable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= true)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|--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lastname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: string (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nullable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= true)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|-- sports: string (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nullable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= true)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|--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medal_type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: string (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nullable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= true)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|-- age: integer (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nullable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= false)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|-- year: integer (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nullable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= false)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|-- country: string (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nullable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= true)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>assignment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19.2 problem 1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+--------+----------+---+----+-------+--------------+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 xml:space="preserve">|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sports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>|medal_type|age|year|country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|    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fullname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+--------+----------+---+----+-------+--------------+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|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javellin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      gold| 34|2015|    USA</w:t>
      </w:r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>|  Mr.li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cudrow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|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javellin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      gold| 34|2015|    RUS|   Mr.ma louis|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|swimming|    silver| 32|2016|    USA</w:t>
      </w:r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 xml:space="preserve">|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Mr.mi</w:t>
      </w:r>
      <w:proofErr w:type="spellEnd"/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phelps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| running|    silver| 30|2016|    IND|      Mr.us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pt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| running|      gold| 31|2014|    FRA|Mr.se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williams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>|  tennis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|    silver| 32|2016|    CHN| Mr.ro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federer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|swimming|    silver| 32|2014|    IND|     Mr.je cox|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|swimming|    silver| 32|2016|    CHN|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Mr.fe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johnson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|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javellin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      gold| 34|2017|    USA</w:t>
      </w:r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>|  Mr.li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cudrow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|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javellin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      gold| 34|2015|    RUS|   Mr.ma louis|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|swimming|    silver| 32|2017|    USA</w:t>
      </w:r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 xml:space="preserve">|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Mr.mi</w:t>
      </w:r>
      <w:proofErr w:type="spellEnd"/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phelps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| running|    silver| 30|2014|    IND|      Mr.us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pt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| running|      gold| 31|2016|    FRA|Mr.se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williams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>|  tennis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|    silver| 32|2017|    CHN| Mr.ro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federer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|swimming|    silver| 32|2014|    IND|     Mr.je cox|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|swimming|    silver| 32|2017|    CHN|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Mr.fe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johnson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|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javellin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      gold| 34|2014|    USA</w:t>
      </w:r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>|  Mr.li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cudrow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|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javellin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      gold| 34|2014|    RUS|   Mr.ma louis|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|swimming|    silver| 32|2017|    USA</w:t>
      </w:r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 xml:space="preserve">|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Mr.mi</w:t>
      </w:r>
      <w:proofErr w:type="spellEnd"/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phelps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| running|    silver| 30|2014|    IND|      Mr.us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pt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+--------+----------+---+----+-------+--------------+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>only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showing top 20 rows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Table with names changed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>assignment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19.2 problem 2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+---------+--------+--------+----------+---+----+-------+-------+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|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firstname|lastname</w:t>
      </w:r>
      <w:proofErr w:type="spellEnd"/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 xml:space="preserve">|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sports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>|medal_type|age|year|country|Ranking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+---------+--------+--------+----------+---+----+-------+-------+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|   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lisa</w:t>
      </w:r>
      <w:proofErr w:type="spellEnd"/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 xml:space="preserve">|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cudrow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>|javellin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      gold| 34|2015|    USA|    Pro|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| 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mathew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| 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louis|javellin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      gold| 34|2015|    RUS|    Pro|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 xml:space="preserve">|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michael</w:t>
      </w:r>
      <w:proofErr w:type="spellEnd"/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|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phelps|swimming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    silver| 32|2016|    USA| Expert|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|   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usha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|    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pt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 running|    silver| 30|2016|    IND| Rookie|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| 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serena|williams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| running|      gold| 31|2014|  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FRA|Amateur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|    roger|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federer</w:t>
      </w:r>
      <w:proofErr w:type="spellEnd"/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>|  tennis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>|    silver| 32|2016|    CHN| Expert|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 xml:space="preserve">|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jenifer</w:t>
      </w:r>
      <w:proofErr w:type="spellEnd"/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|   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cox|swimming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    silver| 32|2014|    IND| Expert|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|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fernando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|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johnson|swimming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    silver| 32|2016|    CHN| Expert|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|   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lisa</w:t>
      </w:r>
      <w:proofErr w:type="spellEnd"/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 xml:space="preserve">|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cudrow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>|javellin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      gold| 34|2017|    USA|    Pro|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| 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mathew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| 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louis|javellin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      gold| 34|2015|    RUS|    Pro|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 xml:space="preserve">|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michael</w:t>
      </w:r>
      <w:proofErr w:type="spellEnd"/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|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phelps|swimming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    silver| 32|2017|    USA| Expert|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|   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usha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|    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pt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 running|    silver| 30|2014|    IND| Rookie|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| 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serena|williams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| running|      gold| 31|2016|  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FRA|Amateur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|    roger|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federer</w:t>
      </w:r>
      <w:proofErr w:type="spellEnd"/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>|  tennis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>|    silver| 32|2017|    CHN| Expert|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 xml:space="preserve">|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jenifer</w:t>
      </w:r>
      <w:proofErr w:type="spellEnd"/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|   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cox|swimming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    silver| 32|2014|    IND| Expert|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|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fernando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|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johnson|swimming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    silver| 32|2017|    CHN| Expert|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|   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lisa</w:t>
      </w:r>
      <w:proofErr w:type="spellEnd"/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 xml:space="preserve">|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cudrow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>|javellin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      gold| 34|2014|    USA|    Pro|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| 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mathew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| 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louis|javellin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      gold| 34|2014|    RUS|    Pro|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 xml:space="preserve">|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michael</w:t>
      </w:r>
      <w:proofErr w:type="spellEnd"/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|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phelps|swimming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    silver| 32|2017|    USA| Expert|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 xml:space="preserve">|   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usha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 xml:space="preserve">|      </w:t>
      </w:r>
      <w:proofErr w:type="spellStart"/>
      <w:r w:rsidRPr="00D74AB7">
        <w:rPr>
          <w:rFonts w:ascii="Consolas" w:hAnsi="Consolas" w:cs="Consolas"/>
          <w:color w:val="000000"/>
          <w:sz w:val="16"/>
          <w:szCs w:val="20"/>
        </w:rPr>
        <w:t>pt</w:t>
      </w:r>
      <w:proofErr w:type="spellEnd"/>
      <w:r w:rsidRPr="00D74AB7">
        <w:rPr>
          <w:rFonts w:ascii="Consolas" w:hAnsi="Consolas" w:cs="Consolas"/>
          <w:color w:val="000000"/>
          <w:sz w:val="16"/>
          <w:szCs w:val="20"/>
        </w:rPr>
        <w:t>| running|    silver| 30|2014|    IND| Rookie|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+---------+--------+--------+----------+---+----+-------+-------+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proofErr w:type="gramStart"/>
      <w:r w:rsidRPr="00D74AB7">
        <w:rPr>
          <w:rFonts w:ascii="Consolas" w:hAnsi="Consolas" w:cs="Consolas"/>
          <w:color w:val="000000"/>
          <w:sz w:val="16"/>
          <w:szCs w:val="20"/>
        </w:rPr>
        <w:t>only</w:t>
      </w:r>
      <w:proofErr w:type="gramEnd"/>
      <w:r w:rsidRPr="00D74AB7">
        <w:rPr>
          <w:rFonts w:ascii="Consolas" w:hAnsi="Consolas" w:cs="Consolas"/>
          <w:color w:val="000000"/>
          <w:sz w:val="16"/>
          <w:szCs w:val="20"/>
        </w:rPr>
        <w:t xml:space="preserve"> showing top 20 rows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Table with Ranking added</w:t>
      </w:r>
    </w:p>
    <w:p w:rsidR="00D74AB7" w:rsidRPr="00D74AB7" w:rsidRDefault="00D74AB7" w:rsidP="00D74AB7">
      <w:pPr>
        <w:autoSpaceDE w:val="0"/>
        <w:autoSpaceDN w:val="0"/>
        <w:adjustRightInd w:val="0"/>
        <w:ind w:left="432"/>
        <w:rPr>
          <w:rFonts w:ascii="Consolas" w:hAnsi="Consolas" w:cs="Consolas"/>
          <w:sz w:val="16"/>
          <w:szCs w:val="20"/>
        </w:rPr>
      </w:pPr>
      <w:r w:rsidRPr="00D74AB7">
        <w:rPr>
          <w:rFonts w:ascii="Consolas" w:hAnsi="Consolas" w:cs="Consolas"/>
          <w:color w:val="000000"/>
          <w:sz w:val="16"/>
          <w:szCs w:val="20"/>
        </w:rPr>
        <w:t>------------------------------------------------------------</w:t>
      </w:r>
    </w:p>
    <w:p w:rsidR="00D74AB7" w:rsidRDefault="00D74AB7" w:rsidP="00D74AB7">
      <w:pPr>
        <w:rPr>
          <w:rFonts w:ascii="Consolas" w:hAnsi="Consolas" w:cs="Consolas"/>
          <w:color w:val="000000"/>
          <w:szCs w:val="20"/>
        </w:rPr>
      </w:pPr>
    </w:p>
    <w:p w:rsidR="00D74AB7" w:rsidRPr="00D74AB7" w:rsidRDefault="00D74AB7" w:rsidP="00D74AB7"/>
    <w:sectPr w:rsidR="00D74AB7" w:rsidRPr="00D74AB7" w:rsidSect="0005544A">
      <w:headerReference w:type="default" r:id="rId10"/>
      <w:footerReference w:type="default" r:id="rId11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A47" w:rsidRDefault="00C04A47">
      <w:r>
        <w:separator/>
      </w:r>
    </w:p>
  </w:endnote>
  <w:endnote w:type="continuationSeparator" w:id="0">
    <w:p w:rsidR="00C04A47" w:rsidRDefault="00C0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928FCE" wp14:editId="19A3A8D5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A47" w:rsidRDefault="00C04A47">
      <w:r>
        <w:separator/>
      </w:r>
    </w:p>
  </w:footnote>
  <w:footnote w:type="continuationSeparator" w:id="0">
    <w:p w:rsidR="00C04A47" w:rsidRDefault="00C04A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 wp14:anchorId="7EA0F321" wp14:editId="7F9C41BB">
          <wp:extent cx="876300" cy="771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03"/>
    <w:multiLevelType w:val="multilevel"/>
    <w:tmpl w:val="00000003"/>
    <w:name w:val="WW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>
    <w:nsid w:val="00000004"/>
    <w:multiLevelType w:val="multilevel"/>
    <w:tmpl w:val="00000004"/>
    <w:name w:val="WW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nsid w:val="00000007"/>
    <w:multiLevelType w:val="multilevel"/>
    <w:tmpl w:val="00000007"/>
    <w:name w:val="WW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0000008"/>
    <w:multiLevelType w:val="multilevel"/>
    <w:tmpl w:val="00000008"/>
    <w:name w:val="WW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5">
    <w:nsid w:val="00000009"/>
    <w:multiLevelType w:val="multilevel"/>
    <w:tmpl w:val="00000009"/>
    <w:name w:val="WW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6">
    <w:nsid w:val="0000000A"/>
    <w:multiLevelType w:val="multilevel"/>
    <w:tmpl w:val="0000000A"/>
    <w:name w:val="WW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7">
    <w:nsid w:val="0000000B"/>
    <w:multiLevelType w:val="multilevel"/>
    <w:tmpl w:val="0000000B"/>
    <w:name w:val="WW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>
    <w:nsid w:val="0000000C"/>
    <w:multiLevelType w:val="multilevel"/>
    <w:tmpl w:val="0000000C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000000D"/>
    <w:multiLevelType w:val="multilevel"/>
    <w:tmpl w:val="0000000D"/>
    <w:name w:val="WW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>
    <w:nsid w:val="020F3532"/>
    <w:multiLevelType w:val="hybridMultilevel"/>
    <w:tmpl w:val="DD6C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41F9A"/>
    <w:multiLevelType w:val="hybridMultilevel"/>
    <w:tmpl w:val="3EFCA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A1A39D4"/>
    <w:multiLevelType w:val="hybridMultilevel"/>
    <w:tmpl w:val="5C8A7EF2"/>
    <w:lvl w:ilvl="0" w:tplc="0C36D42C">
      <w:start w:val="3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17096E86"/>
    <w:multiLevelType w:val="hybridMultilevel"/>
    <w:tmpl w:val="B6E8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156901"/>
    <w:multiLevelType w:val="hybridMultilevel"/>
    <w:tmpl w:val="5210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596682"/>
    <w:multiLevelType w:val="hybridMultilevel"/>
    <w:tmpl w:val="BDD4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953992"/>
    <w:multiLevelType w:val="hybridMultilevel"/>
    <w:tmpl w:val="AA0A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B96CA4"/>
    <w:multiLevelType w:val="hybridMultilevel"/>
    <w:tmpl w:val="84842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D544A90">
      <w:start w:val="3"/>
      <w:numFmt w:val="bullet"/>
      <w:lvlText w:val="-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8144206"/>
    <w:multiLevelType w:val="hybridMultilevel"/>
    <w:tmpl w:val="20C207FE"/>
    <w:lvl w:ilvl="0" w:tplc="0C36D42C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693B7E"/>
    <w:multiLevelType w:val="hybridMultilevel"/>
    <w:tmpl w:val="42B483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151453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7B5A0517"/>
    <w:multiLevelType w:val="hybridMultilevel"/>
    <w:tmpl w:val="F5AA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1A6C9E"/>
    <w:multiLevelType w:val="hybridMultilevel"/>
    <w:tmpl w:val="704CB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31"/>
  </w:num>
  <w:num w:numId="13">
    <w:abstractNumId w:val="23"/>
  </w:num>
  <w:num w:numId="14">
    <w:abstractNumId w:val="32"/>
  </w:num>
  <w:num w:numId="15">
    <w:abstractNumId w:val="25"/>
  </w:num>
  <w:num w:numId="16">
    <w:abstractNumId w:val="28"/>
  </w:num>
  <w:num w:numId="17">
    <w:abstractNumId w:val="22"/>
  </w:num>
  <w:num w:numId="18">
    <w:abstractNumId w:val="27"/>
  </w:num>
  <w:num w:numId="19">
    <w:abstractNumId w:val="33"/>
  </w:num>
  <w:num w:numId="20">
    <w:abstractNumId w:val="20"/>
  </w:num>
  <w:num w:numId="21">
    <w:abstractNumId w:val="21"/>
  </w:num>
  <w:num w:numId="22">
    <w:abstractNumId w:val="26"/>
  </w:num>
  <w:num w:numId="23">
    <w:abstractNumId w:val="24"/>
  </w:num>
  <w:num w:numId="24">
    <w:abstractNumId w:val="2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361D8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231C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36C3C"/>
    <w:rsid w:val="00140798"/>
    <w:rsid w:val="0014322C"/>
    <w:rsid w:val="00162C90"/>
    <w:rsid w:val="001665B7"/>
    <w:rsid w:val="00176E26"/>
    <w:rsid w:val="00183252"/>
    <w:rsid w:val="00184940"/>
    <w:rsid w:val="001863AD"/>
    <w:rsid w:val="00197771"/>
    <w:rsid w:val="001D5045"/>
    <w:rsid w:val="001E6CBC"/>
    <w:rsid w:val="001F56CB"/>
    <w:rsid w:val="00200B28"/>
    <w:rsid w:val="0020182A"/>
    <w:rsid w:val="0020352B"/>
    <w:rsid w:val="002057C0"/>
    <w:rsid w:val="002116C8"/>
    <w:rsid w:val="0022029D"/>
    <w:rsid w:val="002279D7"/>
    <w:rsid w:val="00230130"/>
    <w:rsid w:val="00230D39"/>
    <w:rsid w:val="00232962"/>
    <w:rsid w:val="00241146"/>
    <w:rsid w:val="002420E6"/>
    <w:rsid w:val="0024668A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4056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48BB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E73BA"/>
    <w:rsid w:val="003F005B"/>
    <w:rsid w:val="003F2655"/>
    <w:rsid w:val="003F4CF8"/>
    <w:rsid w:val="00406973"/>
    <w:rsid w:val="00415015"/>
    <w:rsid w:val="0042242E"/>
    <w:rsid w:val="00431B4D"/>
    <w:rsid w:val="00434F94"/>
    <w:rsid w:val="00441021"/>
    <w:rsid w:val="00445BE5"/>
    <w:rsid w:val="004527AF"/>
    <w:rsid w:val="00452CCD"/>
    <w:rsid w:val="00472223"/>
    <w:rsid w:val="00472463"/>
    <w:rsid w:val="00473BB0"/>
    <w:rsid w:val="0049034D"/>
    <w:rsid w:val="00491368"/>
    <w:rsid w:val="00496CEC"/>
    <w:rsid w:val="00497023"/>
    <w:rsid w:val="004A1D4D"/>
    <w:rsid w:val="004B3E3B"/>
    <w:rsid w:val="004C0F05"/>
    <w:rsid w:val="004C7CE0"/>
    <w:rsid w:val="004C7F1A"/>
    <w:rsid w:val="004E1249"/>
    <w:rsid w:val="004E7633"/>
    <w:rsid w:val="004F60A1"/>
    <w:rsid w:val="00500AB2"/>
    <w:rsid w:val="005037E3"/>
    <w:rsid w:val="005041C0"/>
    <w:rsid w:val="0050679A"/>
    <w:rsid w:val="00506E7E"/>
    <w:rsid w:val="00511179"/>
    <w:rsid w:val="00512428"/>
    <w:rsid w:val="00513033"/>
    <w:rsid w:val="00514216"/>
    <w:rsid w:val="00515538"/>
    <w:rsid w:val="005360E0"/>
    <w:rsid w:val="00537316"/>
    <w:rsid w:val="0054643B"/>
    <w:rsid w:val="00556E51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051D2"/>
    <w:rsid w:val="006125F7"/>
    <w:rsid w:val="00626049"/>
    <w:rsid w:val="0063111F"/>
    <w:rsid w:val="00642FD4"/>
    <w:rsid w:val="00652898"/>
    <w:rsid w:val="006541B1"/>
    <w:rsid w:val="00654AA5"/>
    <w:rsid w:val="006604F7"/>
    <w:rsid w:val="00670FA4"/>
    <w:rsid w:val="00695610"/>
    <w:rsid w:val="00697551"/>
    <w:rsid w:val="006A5814"/>
    <w:rsid w:val="006B30EE"/>
    <w:rsid w:val="006C6522"/>
    <w:rsid w:val="006D12AD"/>
    <w:rsid w:val="006D6DD9"/>
    <w:rsid w:val="006F5599"/>
    <w:rsid w:val="007062E1"/>
    <w:rsid w:val="00732B01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2B5E"/>
    <w:rsid w:val="00917583"/>
    <w:rsid w:val="00921D3C"/>
    <w:rsid w:val="009223ED"/>
    <w:rsid w:val="00924592"/>
    <w:rsid w:val="009258C4"/>
    <w:rsid w:val="00941B61"/>
    <w:rsid w:val="00945F67"/>
    <w:rsid w:val="00953831"/>
    <w:rsid w:val="00963AE5"/>
    <w:rsid w:val="009753EC"/>
    <w:rsid w:val="00987CD2"/>
    <w:rsid w:val="009944A3"/>
    <w:rsid w:val="009944AA"/>
    <w:rsid w:val="009951F1"/>
    <w:rsid w:val="00995EB6"/>
    <w:rsid w:val="009A3243"/>
    <w:rsid w:val="009C4D99"/>
    <w:rsid w:val="009C4FBE"/>
    <w:rsid w:val="009D3357"/>
    <w:rsid w:val="009D6D44"/>
    <w:rsid w:val="009F5F01"/>
    <w:rsid w:val="009F6D53"/>
    <w:rsid w:val="00A068EB"/>
    <w:rsid w:val="00A232F3"/>
    <w:rsid w:val="00A23EC6"/>
    <w:rsid w:val="00A247A8"/>
    <w:rsid w:val="00A36E17"/>
    <w:rsid w:val="00A41B94"/>
    <w:rsid w:val="00A42AA3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75785"/>
    <w:rsid w:val="00A909CB"/>
    <w:rsid w:val="00A96C6A"/>
    <w:rsid w:val="00AA0ADC"/>
    <w:rsid w:val="00AA3294"/>
    <w:rsid w:val="00AB3C76"/>
    <w:rsid w:val="00AD3F86"/>
    <w:rsid w:val="00AD42DF"/>
    <w:rsid w:val="00AD4A71"/>
    <w:rsid w:val="00AD716B"/>
    <w:rsid w:val="00AE6E26"/>
    <w:rsid w:val="00AF1E9F"/>
    <w:rsid w:val="00B01B77"/>
    <w:rsid w:val="00B1454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C5474"/>
    <w:rsid w:val="00BF2FC6"/>
    <w:rsid w:val="00BF4C58"/>
    <w:rsid w:val="00C04A47"/>
    <w:rsid w:val="00C06E53"/>
    <w:rsid w:val="00C16B20"/>
    <w:rsid w:val="00C24587"/>
    <w:rsid w:val="00C25642"/>
    <w:rsid w:val="00C25DC3"/>
    <w:rsid w:val="00C3742C"/>
    <w:rsid w:val="00C45DE8"/>
    <w:rsid w:val="00C47ADA"/>
    <w:rsid w:val="00C500F9"/>
    <w:rsid w:val="00C53040"/>
    <w:rsid w:val="00C628FC"/>
    <w:rsid w:val="00C634F1"/>
    <w:rsid w:val="00C65E5D"/>
    <w:rsid w:val="00C66167"/>
    <w:rsid w:val="00C742C5"/>
    <w:rsid w:val="00C77721"/>
    <w:rsid w:val="00C82D55"/>
    <w:rsid w:val="00C84DD1"/>
    <w:rsid w:val="00C925AA"/>
    <w:rsid w:val="00CA68D9"/>
    <w:rsid w:val="00CB06ED"/>
    <w:rsid w:val="00CB4C5C"/>
    <w:rsid w:val="00CC005C"/>
    <w:rsid w:val="00CC4F59"/>
    <w:rsid w:val="00CC77D7"/>
    <w:rsid w:val="00D034C8"/>
    <w:rsid w:val="00D048B1"/>
    <w:rsid w:val="00D0603A"/>
    <w:rsid w:val="00D16E10"/>
    <w:rsid w:val="00D22C0F"/>
    <w:rsid w:val="00D37E05"/>
    <w:rsid w:val="00D47796"/>
    <w:rsid w:val="00D53254"/>
    <w:rsid w:val="00D746D2"/>
    <w:rsid w:val="00D74AB7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C740B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760F6"/>
    <w:rsid w:val="00E86747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A05"/>
    <w:rsid w:val="00EE2256"/>
    <w:rsid w:val="00EE5C82"/>
    <w:rsid w:val="00EF070B"/>
    <w:rsid w:val="00F03275"/>
    <w:rsid w:val="00F12BCF"/>
    <w:rsid w:val="00F15D16"/>
    <w:rsid w:val="00F5700B"/>
    <w:rsid w:val="00F8052A"/>
    <w:rsid w:val="00F83C46"/>
    <w:rsid w:val="00F844F6"/>
    <w:rsid w:val="00F94FDA"/>
    <w:rsid w:val="00F96121"/>
    <w:rsid w:val="00FA178C"/>
    <w:rsid w:val="00FA2AEF"/>
    <w:rsid w:val="00FA794E"/>
    <w:rsid w:val="00FB48C0"/>
    <w:rsid w:val="00FB6F72"/>
    <w:rsid w:val="00FC11CD"/>
    <w:rsid w:val="00FC1D78"/>
    <w:rsid w:val="00FD2875"/>
    <w:rsid w:val="00FF06AF"/>
    <w:rsid w:val="00FF1D05"/>
    <w:rsid w:val="00FF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link w:val="PlainTextChar"/>
    <w:uiPriority w:val="99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2C4056"/>
    <w:rPr>
      <w:rFonts w:ascii="Courier New" w:hAnsi="Courier New" w:cs="Courier New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link w:val="PlainTextChar"/>
    <w:uiPriority w:val="99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2C4056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06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9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6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4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3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1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4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0BF19-E665-4A56-B2AE-46AE71595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0</TotalTime>
  <Pages>1</Pages>
  <Words>1558</Words>
  <Characters>8885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10423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2</cp:revision>
  <cp:lastPrinted>2010-03-02T07:42:00Z</cp:lastPrinted>
  <dcterms:created xsi:type="dcterms:W3CDTF">2017-10-21T01:27:00Z</dcterms:created>
  <dcterms:modified xsi:type="dcterms:W3CDTF">2017-10-21T01:27:00Z</dcterms:modified>
</cp:coreProperties>
</file>