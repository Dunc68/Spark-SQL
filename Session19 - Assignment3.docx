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</w:t>
      </w:r>
      <w:r w:rsidR="00CF5D60">
        <w:rPr>
          <w:rFonts w:cs="Arial"/>
          <w:sz w:val="56"/>
        </w:rPr>
        <w:t>9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CF5D60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CF5D60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</w:t>
            </w:r>
            <w:r w:rsidR="00CF5D60">
              <w:rPr>
                <w:b w:val="0"/>
              </w:rPr>
              <w:t>9</w:t>
            </w:r>
            <w:r>
              <w:rPr>
                <w:b w:val="0"/>
              </w:rPr>
              <w:t xml:space="preserve"> – Assignment </w:t>
            </w:r>
            <w:r w:rsidR="00CF5D60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CF5D60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</w:t>
            </w:r>
            <w:r w:rsidR="00CF5D60">
              <w:rPr>
                <w:b/>
              </w:rPr>
              <w:t>9</w:t>
            </w:r>
            <w:r>
              <w:rPr>
                <w:b/>
              </w:rPr>
              <w:t xml:space="preserve"> – Assignment </w:t>
            </w:r>
            <w:r w:rsidR="00CF5D60">
              <w:rPr>
                <w:b/>
              </w:rPr>
              <w:t>3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CF5D60">
            <w:r>
              <w:t>19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319310"/>
      <w:r>
        <w:t>Contents</w:t>
      </w:r>
      <w:bookmarkEnd w:id="0"/>
      <w:bookmarkEnd w:id="1"/>
    </w:p>
    <w:p w:rsidR="00496CEC" w:rsidRDefault="00496CEC"/>
    <w:p w:rsidR="00CF5D60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319310" w:history="1">
        <w:r w:rsidR="00CF5D60" w:rsidRPr="00F0002C">
          <w:rPr>
            <w:rStyle w:val="Hyperlink"/>
            <w:noProof/>
          </w:rPr>
          <w:t>Contents</w:t>
        </w:r>
        <w:r w:rsidR="00CF5D60">
          <w:rPr>
            <w:noProof/>
            <w:webHidden/>
          </w:rPr>
          <w:tab/>
        </w:r>
        <w:r w:rsidR="00CF5D60">
          <w:rPr>
            <w:noProof/>
            <w:webHidden/>
          </w:rPr>
          <w:fldChar w:fldCharType="begin"/>
        </w:r>
        <w:r w:rsidR="00CF5D60">
          <w:rPr>
            <w:noProof/>
            <w:webHidden/>
          </w:rPr>
          <w:instrText xml:space="preserve"> PAGEREF _Toc496319310 \h </w:instrText>
        </w:r>
        <w:r w:rsidR="00CF5D60">
          <w:rPr>
            <w:noProof/>
            <w:webHidden/>
          </w:rPr>
        </w:r>
        <w:r w:rsidR="00CF5D60">
          <w:rPr>
            <w:noProof/>
            <w:webHidden/>
          </w:rPr>
          <w:fldChar w:fldCharType="separate"/>
        </w:r>
        <w:r w:rsidR="00CF5D60">
          <w:rPr>
            <w:noProof/>
            <w:webHidden/>
          </w:rPr>
          <w:t>2</w:t>
        </w:r>
        <w:r w:rsidR="00CF5D60">
          <w:rPr>
            <w:noProof/>
            <w:webHidden/>
          </w:rPr>
          <w:fldChar w:fldCharType="end"/>
        </w:r>
      </w:hyperlink>
    </w:p>
    <w:p w:rsidR="00CF5D60" w:rsidRDefault="00CF5D60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19311" w:history="1">
        <w:r w:rsidRPr="00F0002C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_Toc496319311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D60" w:rsidRDefault="00CF5D6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19312" w:history="1">
        <w:r w:rsidRPr="00F0002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0002C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D60" w:rsidRDefault="00CF5D6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19313" w:history="1">
        <w:r w:rsidRPr="00F0002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0002C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_Toc496319313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D60" w:rsidRDefault="00CF5D60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319314" w:history="1">
        <w:r w:rsidRPr="00F0002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F0002C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_Toc496319314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6319311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F5D60" w:rsidP="003E73BA">
            <w:pPr>
              <w:jc w:val="left"/>
            </w:pPr>
            <w:r>
              <w:t>20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6319312"/>
      <w:r w:rsidR="00DB4D2F">
        <w:t>Problem Statement</w:t>
      </w:r>
      <w:bookmarkEnd w:id="5"/>
    </w:p>
    <w:p w:rsidR="00CF5D60" w:rsidRDefault="00CF5D60" w:rsidP="00CF5D60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with 1 to 100 and save as parquet file.</w:t>
      </w:r>
    </w:p>
    <w:p w:rsidR="003E73BA" w:rsidRDefault="003E73BA" w:rsidP="003E73BA"/>
    <w:p w:rsidR="00C06E53" w:rsidRDefault="00C06E53" w:rsidP="003E73BA"/>
    <w:p w:rsidR="000361D8" w:rsidRDefault="00230D39" w:rsidP="009951F1">
      <w:pPr>
        <w:pStyle w:val="Heading1"/>
      </w:pPr>
      <w:bookmarkStart w:id="6" w:name="_Toc496319313"/>
      <w:r>
        <w:t>Solution</w:t>
      </w:r>
      <w:bookmarkEnd w:id="6"/>
    </w:p>
    <w:p w:rsidR="003E73BA" w:rsidRDefault="003E73BA" w:rsidP="002057C0">
      <w:pPr>
        <w:autoSpaceDE w:val="0"/>
        <w:autoSpaceDN w:val="0"/>
        <w:adjustRightInd w:val="0"/>
      </w:pPr>
      <w:r>
        <w:t>I have deliberately commented and printed out all steps for enhanced learning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Pr="003E73BA" w:rsidRDefault="003E73BA" w:rsidP="003E73BA">
      <w:pPr>
        <w:rPr>
          <w:rFonts w:cs="Tahoma"/>
          <w:szCs w:val="20"/>
        </w:rPr>
      </w:pP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._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._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CF5D60">
        <w:rPr>
          <w:rFonts w:ascii="Consolas" w:hAnsi="Consolas" w:cs="Consolas"/>
          <w:color w:val="329399"/>
          <w:sz w:val="16"/>
          <w:szCs w:val="20"/>
        </w:rPr>
        <w:t>parquet</w:t>
      </w:r>
      <w:r w:rsidRPr="00CF5D60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spellStart"/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CF5D60">
        <w:rPr>
          <w:rFonts w:ascii="Consolas" w:hAnsi="Consolas" w:cs="Consolas"/>
          <w:color w:val="4C4C4C"/>
          <w:sz w:val="16"/>
          <w:szCs w:val="20"/>
        </w:rPr>
        <w:t>main</w:t>
      </w:r>
      <w:r w:rsidRPr="00CF5D60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CF5D60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: Array[</w:t>
      </w:r>
      <w:r w:rsidRPr="00CF5D60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CF5D60">
        <w:rPr>
          <w:rFonts w:ascii="Consolas" w:hAnsi="Consolas" w:cs="Consolas"/>
          <w:color w:val="000000"/>
          <w:sz w:val="16"/>
          <w:szCs w:val="20"/>
        </w:rPr>
        <w:t>]) {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CF5D60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CF5D60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CF5D60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CF5D60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CF5D60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(</w:t>
      </w:r>
      <w:r w:rsidRPr="00CF5D60">
        <w:rPr>
          <w:rFonts w:ascii="Consolas" w:hAnsi="Consolas" w:cs="Consolas"/>
          <w:color w:val="2A00FF"/>
          <w:sz w:val="16"/>
          <w:szCs w:val="20"/>
        </w:rPr>
        <w:t>"local[*]"</w:t>
      </w:r>
      <w:r w:rsidRPr="00CF5D60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CF5D60">
        <w:rPr>
          <w:rFonts w:ascii="Consolas" w:hAnsi="Consolas" w:cs="Consolas"/>
          <w:color w:val="2A00FF"/>
          <w:sz w:val="16"/>
          <w:szCs w:val="20"/>
        </w:rPr>
        <w:t>"parquet"</w:t>
      </w:r>
      <w:r w:rsidRPr="00CF5D60">
        <w:rPr>
          <w:rFonts w:ascii="Consolas" w:hAnsi="Consolas" w:cs="Consolas"/>
          <w:color w:val="000000"/>
          <w:sz w:val="16"/>
          <w:szCs w:val="20"/>
        </w:rPr>
        <w:t>)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sqlContext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000000"/>
          <w:sz w:val="16"/>
          <w:szCs w:val="20"/>
        </w:rPr>
        <w:t>org.apache.spark.sql.SQLContext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)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000000"/>
          <w:sz w:val="16"/>
          <w:szCs w:val="20"/>
        </w:rPr>
        <w:t>sqlContext.implicits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._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kk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sc</w:t>
      </w:r>
      <w:r w:rsidRPr="00CF5D60">
        <w:rPr>
          <w:rFonts w:ascii="Consolas" w:hAnsi="Consolas" w:cs="Consolas"/>
          <w:color w:val="000000"/>
          <w:sz w:val="16"/>
          <w:szCs w:val="20"/>
        </w:rPr>
        <w:t>.</w:t>
      </w:r>
      <w:r w:rsidRPr="00CF5D60">
        <w:rPr>
          <w:rFonts w:ascii="Consolas" w:hAnsi="Consolas" w:cs="Consolas"/>
          <w:color w:val="4C4C4C"/>
          <w:sz w:val="16"/>
          <w:szCs w:val="20"/>
        </w:rPr>
        <w:t>parallelize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(</w:t>
      </w:r>
      <w:r w:rsidRPr="00CF5D60">
        <w:rPr>
          <w:rFonts w:ascii="Consolas" w:hAnsi="Consolas" w:cs="Consolas"/>
          <w:color w:val="C48CFF"/>
          <w:sz w:val="16"/>
          <w:szCs w:val="20"/>
        </w:rPr>
        <w:t>1</w:t>
      </w:r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CF5D60">
        <w:rPr>
          <w:rFonts w:ascii="Consolas" w:hAnsi="Consolas" w:cs="Consolas"/>
          <w:color w:val="4C4C4C"/>
          <w:sz w:val="16"/>
          <w:szCs w:val="20"/>
        </w:rPr>
        <w:t>to</w:t>
      </w:r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CF5D60">
        <w:rPr>
          <w:rFonts w:ascii="Consolas" w:hAnsi="Consolas" w:cs="Consolas"/>
          <w:color w:val="C48CFF"/>
          <w:sz w:val="16"/>
          <w:szCs w:val="20"/>
        </w:rPr>
        <w:t>100</w:t>
      </w:r>
      <w:r w:rsidRPr="00CF5D60">
        <w:rPr>
          <w:rFonts w:ascii="Consolas" w:hAnsi="Consolas" w:cs="Consolas"/>
          <w:color w:val="000000"/>
          <w:sz w:val="16"/>
          <w:szCs w:val="20"/>
        </w:rPr>
        <w:t>)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CF5D60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pdata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CF5D60">
        <w:rPr>
          <w:rFonts w:ascii="Consolas" w:hAnsi="Consolas" w:cs="Consolas"/>
          <w:color w:val="5E5EFF"/>
          <w:sz w:val="16"/>
          <w:szCs w:val="20"/>
        </w:rPr>
        <w:t>kk</w:t>
      </w:r>
      <w:r w:rsidRPr="00CF5D60">
        <w:rPr>
          <w:rFonts w:ascii="Consolas" w:hAnsi="Consolas" w:cs="Consolas"/>
          <w:color w:val="000000"/>
          <w:sz w:val="16"/>
          <w:szCs w:val="20"/>
        </w:rPr>
        <w:t>.</w:t>
      </w:r>
      <w:r w:rsidRPr="00CF5D60">
        <w:rPr>
          <w:rFonts w:ascii="Consolas" w:hAnsi="Consolas" w:cs="Consolas"/>
          <w:color w:val="4C4C4C"/>
          <w:sz w:val="16"/>
          <w:szCs w:val="20"/>
        </w:rPr>
        <w:t>toDF</w:t>
      </w:r>
      <w:proofErr w:type="spellEnd"/>
      <w:r w:rsidRPr="00CF5D60">
        <w:rPr>
          <w:rFonts w:ascii="Consolas" w:hAnsi="Consolas" w:cs="Consolas"/>
          <w:color w:val="000000"/>
          <w:sz w:val="16"/>
          <w:szCs w:val="20"/>
        </w:rPr>
        <w:t>()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CF5D60">
        <w:rPr>
          <w:rFonts w:ascii="Consolas" w:hAnsi="Consolas" w:cs="Consolas"/>
          <w:color w:val="5E5EFF"/>
          <w:sz w:val="16"/>
          <w:szCs w:val="20"/>
        </w:rPr>
        <w:t>pdata</w:t>
      </w:r>
      <w:r w:rsidRPr="00CF5D60">
        <w:rPr>
          <w:rFonts w:ascii="Consolas" w:hAnsi="Consolas" w:cs="Consolas"/>
          <w:color w:val="000000"/>
          <w:sz w:val="16"/>
          <w:szCs w:val="20"/>
        </w:rPr>
        <w:t>.</w:t>
      </w:r>
      <w:r w:rsidRPr="00CF5D60">
        <w:rPr>
          <w:rFonts w:ascii="Consolas" w:hAnsi="Consolas" w:cs="Consolas"/>
          <w:color w:val="4C4C4C"/>
          <w:sz w:val="16"/>
          <w:szCs w:val="20"/>
        </w:rPr>
        <w:t>write</w:t>
      </w:r>
      <w:r w:rsidRPr="00CF5D60">
        <w:rPr>
          <w:rFonts w:ascii="Consolas" w:hAnsi="Consolas" w:cs="Consolas"/>
          <w:color w:val="000000"/>
          <w:sz w:val="16"/>
          <w:szCs w:val="20"/>
        </w:rPr>
        <w:t>.</w:t>
      </w:r>
      <w:r w:rsidRPr="00CF5D60">
        <w:rPr>
          <w:rFonts w:ascii="Consolas" w:hAnsi="Consolas" w:cs="Consolas"/>
          <w:color w:val="4C4C4C"/>
          <w:sz w:val="16"/>
          <w:szCs w:val="20"/>
        </w:rPr>
        <w:t>format</w:t>
      </w:r>
      <w:r w:rsidRPr="00CF5D60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CF5D60">
        <w:rPr>
          <w:rFonts w:ascii="Consolas" w:hAnsi="Consolas" w:cs="Consolas"/>
          <w:color w:val="2A00FF"/>
          <w:sz w:val="16"/>
          <w:szCs w:val="20"/>
        </w:rPr>
        <w:t>"parquet"</w:t>
      </w:r>
      <w:r w:rsidRPr="00CF5D60">
        <w:rPr>
          <w:rFonts w:ascii="Consolas" w:hAnsi="Consolas" w:cs="Consolas"/>
          <w:color w:val="000000"/>
          <w:sz w:val="16"/>
          <w:szCs w:val="20"/>
        </w:rPr>
        <w:t>).</w:t>
      </w:r>
      <w:r w:rsidRPr="00CF5D60">
        <w:rPr>
          <w:rFonts w:ascii="Consolas" w:hAnsi="Consolas" w:cs="Consolas"/>
          <w:color w:val="4C4C4C"/>
          <w:sz w:val="16"/>
          <w:szCs w:val="20"/>
        </w:rPr>
        <w:t>save</w:t>
      </w:r>
      <w:r w:rsidRPr="00CF5D60">
        <w:rPr>
          <w:rFonts w:ascii="Consolas" w:hAnsi="Consolas" w:cs="Consolas"/>
          <w:color w:val="000000"/>
          <w:sz w:val="16"/>
          <w:szCs w:val="20"/>
        </w:rPr>
        <w:t>(</w:t>
      </w:r>
      <w:r w:rsidRPr="00CF5D60">
        <w:rPr>
          <w:rFonts w:ascii="Consolas" w:hAnsi="Consolas" w:cs="Consolas"/>
          <w:color w:val="2A00FF"/>
          <w:sz w:val="16"/>
          <w:szCs w:val="20"/>
        </w:rPr>
        <w:t>"file:///N:/Datasets/pdata.parquet"</w:t>
      </w:r>
      <w:r w:rsidRPr="00CF5D60">
        <w:rPr>
          <w:rFonts w:ascii="Consolas" w:hAnsi="Consolas" w:cs="Consolas"/>
          <w:color w:val="000000"/>
          <w:sz w:val="16"/>
          <w:szCs w:val="20"/>
        </w:rPr>
        <w:t>)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CF5D60" w:rsidRPr="00CF5D60" w:rsidRDefault="00CF5D60" w:rsidP="00CF5D60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}</w:t>
      </w:r>
    </w:p>
    <w:p w:rsidR="00CF5D60" w:rsidRPr="00CF5D60" w:rsidRDefault="00CF5D60" w:rsidP="00CF5D60">
      <w:pPr>
        <w:ind w:left="720"/>
        <w:rPr>
          <w:rFonts w:asciiTheme="minorHAnsi" w:hAnsiTheme="minorHAnsi" w:cstheme="minorBidi"/>
          <w:sz w:val="18"/>
          <w:szCs w:val="22"/>
        </w:rPr>
      </w:pPr>
      <w:r w:rsidRPr="00CF5D60">
        <w:rPr>
          <w:rFonts w:ascii="Consolas" w:hAnsi="Consolas" w:cs="Consolas"/>
          <w:color w:val="000000"/>
          <w:sz w:val="16"/>
          <w:szCs w:val="20"/>
        </w:rPr>
        <w:t xml:space="preserve">   }</w:t>
      </w:r>
    </w:p>
    <w:p w:rsidR="003E73BA" w:rsidRPr="00CF5D60" w:rsidRDefault="003E73BA" w:rsidP="00CF5D60">
      <w:pPr>
        <w:autoSpaceDE w:val="0"/>
        <w:autoSpaceDN w:val="0"/>
        <w:adjustRightInd w:val="0"/>
        <w:ind w:left="360"/>
        <w:rPr>
          <w:sz w:val="16"/>
        </w:rPr>
      </w:pPr>
    </w:p>
    <w:p w:rsidR="00CF5D60" w:rsidRDefault="00CF5D60" w:rsidP="00CF5D60">
      <w:pPr>
        <w:pStyle w:val="Heading1"/>
      </w:pPr>
      <w:bookmarkStart w:id="7" w:name="_Toc496319314"/>
      <w:r>
        <w:t>Results</w:t>
      </w:r>
      <w:bookmarkEnd w:id="7"/>
    </w:p>
    <w:p w:rsidR="00CF5D60" w:rsidRDefault="00CF5D60" w:rsidP="00CF5D60"/>
    <w:p w:rsidR="00CF5D60" w:rsidRDefault="00CF5D60" w:rsidP="00CF5D60">
      <w:r>
        <w:t xml:space="preserve">A directory was created called </w:t>
      </w:r>
      <w:proofErr w:type="spellStart"/>
      <w:r>
        <w:t>pdata.parquet</w:t>
      </w:r>
      <w:proofErr w:type="spellEnd"/>
    </w:p>
    <w:p w:rsidR="00CF5D60" w:rsidRDefault="00CF5D60" w:rsidP="00CF5D60"/>
    <w:p w:rsidR="00CF5D60" w:rsidRDefault="00CF5D60" w:rsidP="00CF5D60">
      <w:r>
        <w:t>The resultant files are in the following screen shot</w:t>
      </w:r>
    </w:p>
    <w:p w:rsidR="00CF5D60" w:rsidRDefault="00CF5D60" w:rsidP="00CF5D60"/>
    <w:p w:rsidR="00CF5D60" w:rsidRDefault="00CF5D60" w:rsidP="00CF5D60"/>
    <w:p w:rsidR="00CF5D60" w:rsidRPr="00CF5D60" w:rsidRDefault="00CF5D60" w:rsidP="00CF5D60">
      <w:pPr>
        <w:jc w:val="center"/>
      </w:pPr>
      <w:r>
        <w:rPr>
          <w:noProof/>
          <w:lang w:val="en-US"/>
        </w:rPr>
        <w:drawing>
          <wp:inline distT="0" distB="0" distL="0" distR="0" wp14:anchorId="032E7460" wp14:editId="50639F98">
            <wp:extent cx="4352925" cy="1285875"/>
            <wp:effectExtent l="19050" t="19050" r="28575" b="285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A36E17" w:rsidRPr="00CF5D60" w:rsidRDefault="00A36E17" w:rsidP="00CF5D60">
      <w:pPr>
        <w:jc w:val="left"/>
        <w:rPr>
          <w:b/>
          <w:sz w:val="40"/>
        </w:rPr>
      </w:pPr>
    </w:p>
    <w:sectPr w:rsidR="00A36E17" w:rsidRPr="00CF5D60" w:rsidSect="0005544A">
      <w:headerReference w:type="default" r:id="rId11"/>
      <w:footerReference w:type="default" r:id="rId12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30" w:rsidRDefault="009B1330">
      <w:r>
        <w:separator/>
      </w:r>
    </w:p>
  </w:endnote>
  <w:endnote w:type="continuationSeparator" w:id="0">
    <w:p w:rsidR="009B1330" w:rsidRDefault="009B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266C6C" wp14:editId="4C1A404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30" w:rsidRDefault="009B1330">
      <w:r>
        <w:separator/>
      </w:r>
    </w:p>
  </w:footnote>
  <w:footnote w:type="continuationSeparator" w:id="0">
    <w:p w:rsidR="009B1330" w:rsidRDefault="009B1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8FF74BC" wp14:editId="7B2E52AB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E0678"/>
    <w:multiLevelType w:val="hybridMultilevel"/>
    <w:tmpl w:val="C54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8"/>
  </w:num>
  <w:num w:numId="13">
    <w:abstractNumId w:val="22"/>
  </w:num>
  <w:num w:numId="14">
    <w:abstractNumId w:val="29"/>
  </w:num>
  <w:num w:numId="15">
    <w:abstractNumId w:val="23"/>
  </w:num>
  <w:num w:numId="16">
    <w:abstractNumId w:val="26"/>
  </w:num>
  <w:num w:numId="17">
    <w:abstractNumId w:val="21"/>
  </w:num>
  <w:num w:numId="18">
    <w:abstractNumId w:val="25"/>
  </w:num>
  <w:num w:numId="19">
    <w:abstractNumId w:val="30"/>
  </w:num>
  <w:num w:numId="20">
    <w:abstractNumId w:val="20"/>
  </w:num>
  <w:num w:numId="21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B1330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F5D60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2815-1761-40C9-923A-3FC9D0AF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1781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2017-10-21T02:20:00Z</dcterms:created>
  <dcterms:modified xsi:type="dcterms:W3CDTF">2017-10-21T02:20:00Z</dcterms:modified>
</cp:coreProperties>
</file>